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81D25" w14:textId="77777777" w:rsidR="005F2911" w:rsidRDefault="005F2911" w:rsidP="005F2911">
      <w:pPr>
        <w:widowControl w:val="0"/>
        <w:autoSpaceDE w:val="0"/>
        <w:autoSpaceDN w:val="0"/>
        <w:adjustRightInd w:val="0"/>
        <w:jc w:val="center"/>
        <w:rPr>
          <w:rFonts w:ascii="Times" w:hAnsi="Times" w:cs="Times"/>
          <w:b/>
          <w:bCs/>
          <w:sz w:val="48"/>
          <w:szCs w:val="48"/>
        </w:rPr>
      </w:pPr>
    </w:p>
    <w:p w14:paraId="0C630D74" w14:textId="77777777" w:rsidR="005F2911" w:rsidRDefault="005F2911" w:rsidP="005F2911">
      <w:pPr>
        <w:widowControl w:val="0"/>
        <w:autoSpaceDE w:val="0"/>
        <w:autoSpaceDN w:val="0"/>
        <w:adjustRightInd w:val="0"/>
        <w:spacing w:before="239" w:after="120"/>
        <w:jc w:val="center"/>
        <w:rPr>
          <w:rFonts w:ascii="Times" w:hAnsi="Times" w:cs="Times"/>
          <w:sz w:val="36"/>
          <w:szCs w:val="36"/>
        </w:rPr>
      </w:pPr>
      <w:r>
        <w:rPr>
          <w:rFonts w:ascii="Times" w:hAnsi="Times" w:cs="Times"/>
          <w:sz w:val="36"/>
          <w:szCs w:val="36"/>
        </w:rPr>
        <w:t>Università degli studi di Messina</w:t>
      </w:r>
    </w:p>
    <w:p w14:paraId="4F07DC07" w14:textId="77777777" w:rsidR="005F2911" w:rsidRDefault="005F2911" w:rsidP="005F2911">
      <w:pPr>
        <w:widowControl w:val="0"/>
        <w:autoSpaceDE w:val="0"/>
        <w:autoSpaceDN w:val="0"/>
        <w:adjustRightInd w:val="0"/>
        <w:spacing w:before="239" w:after="120"/>
        <w:jc w:val="center"/>
        <w:rPr>
          <w:rFonts w:ascii="Times" w:hAnsi="Times" w:cs="Times"/>
          <w:sz w:val="36"/>
          <w:szCs w:val="36"/>
        </w:rPr>
      </w:pPr>
      <w:r>
        <w:rPr>
          <w:rFonts w:ascii="Times" w:hAnsi="Times" w:cs="Times"/>
          <w:sz w:val="36"/>
          <w:szCs w:val="36"/>
        </w:rPr>
        <w:t>Dipartimento di Matematica e Informatica</w:t>
      </w:r>
    </w:p>
    <w:p w14:paraId="7B90DDEB" w14:textId="77777777" w:rsidR="005F2911" w:rsidRDefault="005F2911" w:rsidP="005F2911">
      <w:pPr>
        <w:widowControl w:val="0"/>
        <w:autoSpaceDE w:val="0"/>
        <w:autoSpaceDN w:val="0"/>
        <w:adjustRightInd w:val="0"/>
        <w:spacing w:before="239" w:after="120"/>
        <w:jc w:val="center"/>
        <w:rPr>
          <w:rFonts w:ascii="Times" w:hAnsi="Times" w:cs="Times"/>
          <w:sz w:val="36"/>
          <w:szCs w:val="36"/>
        </w:rPr>
      </w:pPr>
    </w:p>
    <w:p w14:paraId="7F9E775B" w14:textId="77777777" w:rsidR="005F2911" w:rsidRDefault="005F2911" w:rsidP="005F2911">
      <w:pPr>
        <w:widowControl w:val="0"/>
        <w:autoSpaceDE w:val="0"/>
        <w:autoSpaceDN w:val="0"/>
        <w:adjustRightInd w:val="0"/>
        <w:spacing w:before="239" w:after="120"/>
        <w:jc w:val="center"/>
        <w:rPr>
          <w:rFonts w:ascii="Times" w:hAnsi="Times" w:cs="Times"/>
          <w:sz w:val="36"/>
          <w:szCs w:val="36"/>
        </w:rPr>
      </w:pPr>
      <w:r>
        <w:rPr>
          <w:rFonts w:ascii="Times" w:hAnsi="Times" w:cs="Times"/>
          <w:sz w:val="36"/>
          <w:szCs w:val="36"/>
        </w:rPr>
        <w:t xml:space="preserve">Progetto Database 2 </w:t>
      </w:r>
    </w:p>
    <w:p w14:paraId="7D55C8FA" w14:textId="77777777" w:rsidR="005F2911" w:rsidRDefault="005F2911" w:rsidP="005F2911">
      <w:pPr>
        <w:widowControl w:val="0"/>
        <w:autoSpaceDE w:val="0"/>
        <w:autoSpaceDN w:val="0"/>
        <w:adjustRightInd w:val="0"/>
        <w:jc w:val="center"/>
        <w:rPr>
          <w:rFonts w:ascii="Times" w:hAnsi="Times" w:cs="Times"/>
          <w:sz w:val="48"/>
          <w:szCs w:val="48"/>
        </w:rPr>
      </w:pPr>
    </w:p>
    <w:p w14:paraId="5F0C26D0" w14:textId="77777777" w:rsidR="00F861DE" w:rsidRDefault="005F2911" w:rsidP="005F2911">
      <w:pPr>
        <w:widowControl w:val="0"/>
        <w:autoSpaceDE w:val="0"/>
        <w:autoSpaceDN w:val="0"/>
        <w:adjustRightInd w:val="0"/>
        <w:spacing w:before="239" w:after="120"/>
        <w:jc w:val="center"/>
        <w:rPr>
          <w:rFonts w:ascii="Times" w:hAnsi="Times" w:cs="Times"/>
          <w:sz w:val="36"/>
          <w:szCs w:val="36"/>
        </w:rPr>
      </w:pPr>
      <w:r>
        <w:rPr>
          <w:rFonts w:ascii="Times" w:hAnsi="Times" w:cs="Times"/>
          <w:sz w:val="36"/>
          <w:szCs w:val="36"/>
        </w:rPr>
        <w:t>Realizzare un datab</w:t>
      </w:r>
      <w:r>
        <w:rPr>
          <w:rFonts w:ascii="Times" w:hAnsi="Times" w:cs="Times"/>
          <w:sz w:val="36"/>
          <w:szCs w:val="36"/>
        </w:rPr>
        <w:t xml:space="preserve">ase basato su Hbase </w:t>
      </w:r>
    </w:p>
    <w:p w14:paraId="7039ED79" w14:textId="77777777" w:rsidR="005F2911" w:rsidRDefault="005F2911" w:rsidP="005F2911">
      <w:pPr>
        <w:widowControl w:val="0"/>
        <w:autoSpaceDE w:val="0"/>
        <w:autoSpaceDN w:val="0"/>
        <w:adjustRightInd w:val="0"/>
        <w:spacing w:before="239" w:after="120"/>
        <w:jc w:val="center"/>
        <w:rPr>
          <w:rFonts w:ascii="Times" w:hAnsi="Times" w:cs="Times"/>
          <w:sz w:val="36"/>
          <w:szCs w:val="36"/>
        </w:rPr>
      </w:pPr>
      <w:r>
        <w:rPr>
          <w:rFonts w:ascii="Times" w:hAnsi="Times" w:cs="Times"/>
          <w:sz w:val="36"/>
          <w:szCs w:val="36"/>
        </w:rPr>
        <w:t>di un Hospi</w:t>
      </w:r>
      <w:r>
        <w:rPr>
          <w:rFonts w:ascii="Times" w:hAnsi="Times" w:cs="Times"/>
          <w:sz w:val="36"/>
          <w:szCs w:val="36"/>
        </w:rPr>
        <w:t xml:space="preserve">tal Information System (HIS) </w:t>
      </w:r>
    </w:p>
    <w:p w14:paraId="79583B15" w14:textId="77777777" w:rsidR="005F2911" w:rsidRDefault="005F2911" w:rsidP="005F2911">
      <w:pPr>
        <w:widowControl w:val="0"/>
        <w:autoSpaceDE w:val="0"/>
        <w:autoSpaceDN w:val="0"/>
        <w:adjustRightInd w:val="0"/>
        <w:spacing w:before="239" w:after="120"/>
        <w:jc w:val="center"/>
        <w:rPr>
          <w:rFonts w:ascii="Times" w:hAnsi="Times" w:cs="Times"/>
          <w:sz w:val="28"/>
          <w:szCs w:val="28"/>
        </w:rPr>
      </w:pPr>
      <w:r>
        <w:rPr>
          <w:rFonts w:ascii="MS Mincho" w:eastAsia="MS Mincho" w:hAnsi="MS Mincho" w:cs="MS Mincho"/>
          <w:sz w:val="28"/>
          <w:szCs w:val="28"/>
        </w:rPr>
        <w:t>    </w:t>
      </w:r>
    </w:p>
    <w:p w14:paraId="48DF85D8" w14:textId="77777777" w:rsidR="005F2911" w:rsidRDefault="005F2911" w:rsidP="005F2911">
      <w:pPr>
        <w:widowControl w:val="0"/>
        <w:autoSpaceDE w:val="0"/>
        <w:autoSpaceDN w:val="0"/>
        <w:adjustRightInd w:val="0"/>
        <w:jc w:val="center"/>
        <w:rPr>
          <w:rFonts w:ascii="Times" w:hAnsi="Times" w:cs="Times"/>
          <w:b/>
          <w:bCs/>
          <w:sz w:val="36"/>
          <w:szCs w:val="36"/>
        </w:rPr>
      </w:pPr>
    </w:p>
    <w:p w14:paraId="421E9AFE" w14:textId="77777777" w:rsidR="005F2911" w:rsidRDefault="005F2911" w:rsidP="005F2911">
      <w:pPr>
        <w:widowControl w:val="0"/>
        <w:autoSpaceDE w:val="0"/>
        <w:autoSpaceDN w:val="0"/>
        <w:adjustRightInd w:val="0"/>
        <w:jc w:val="center"/>
        <w:rPr>
          <w:rFonts w:ascii="Times" w:hAnsi="Times" w:cs="Times"/>
          <w:b/>
          <w:bCs/>
          <w:sz w:val="30"/>
          <w:szCs w:val="30"/>
        </w:rPr>
      </w:pPr>
    </w:p>
    <w:p w14:paraId="2B2CCEDA" w14:textId="77777777" w:rsidR="005F2911" w:rsidRDefault="005F2911" w:rsidP="005F2911">
      <w:pPr>
        <w:widowControl w:val="0"/>
        <w:autoSpaceDE w:val="0"/>
        <w:autoSpaceDN w:val="0"/>
        <w:adjustRightInd w:val="0"/>
        <w:jc w:val="center"/>
        <w:rPr>
          <w:rFonts w:ascii="Times" w:hAnsi="Times" w:cs="Times"/>
          <w:b/>
          <w:bCs/>
          <w:sz w:val="30"/>
          <w:szCs w:val="30"/>
        </w:rPr>
      </w:pPr>
    </w:p>
    <w:p w14:paraId="71084D18" w14:textId="77777777" w:rsidR="005F2911" w:rsidRDefault="005F2911" w:rsidP="005F2911">
      <w:pPr>
        <w:widowControl w:val="0"/>
        <w:autoSpaceDE w:val="0"/>
        <w:autoSpaceDN w:val="0"/>
        <w:adjustRightInd w:val="0"/>
        <w:jc w:val="center"/>
        <w:rPr>
          <w:rFonts w:ascii="Times" w:hAnsi="Times" w:cs="Times"/>
          <w:b/>
          <w:bCs/>
          <w:sz w:val="30"/>
          <w:szCs w:val="30"/>
        </w:rPr>
      </w:pPr>
    </w:p>
    <w:p w14:paraId="668291FE" w14:textId="77777777" w:rsidR="005F2911" w:rsidRDefault="005F2911" w:rsidP="005F2911">
      <w:pPr>
        <w:widowControl w:val="0"/>
        <w:autoSpaceDE w:val="0"/>
        <w:autoSpaceDN w:val="0"/>
        <w:adjustRightInd w:val="0"/>
        <w:jc w:val="center"/>
        <w:rPr>
          <w:rFonts w:ascii="Times" w:hAnsi="Times" w:cs="Times"/>
          <w:b/>
          <w:bCs/>
          <w:sz w:val="30"/>
          <w:szCs w:val="30"/>
        </w:rPr>
      </w:pPr>
    </w:p>
    <w:p w14:paraId="3A27BC47" w14:textId="77777777" w:rsidR="005F2911" w:rsidRDefault="005F2911" w:rsidP="005F2911">
      <w:pPr>
        <w:widowControl w:val="0"/>
        <w:autoSpaceDE w:val="0"/>
        <w:autoSpaceDN w:val="0"/>
        <w:adjustRightInd w:val="0"/>
        <w:jc w:val="center"/>
        <w:rPr>
          <w:rFonts w:ascii="Times" w:hAnsi="Times" w:cs="Times"/>
          <w:b/>
          <w:bCs/>
          <w:color w:val="FF3333"/>
          <w:sz w:val="30"/>
          <w:szCs w:val="30"/>
        </w:rPr>
      </w:pPr>
    </w:p>
    <w:p w14:paraId="216EC510" w14:textId="77777777" w:rsidR="005F2911" w:rsidRDefault="005F2911" w:rsidP="005F2911">
      <w:pPr>
        <w:widowControl w:val="0"/>
        <w:autoSpaceDE w:val="0"/>
        <w:autoSpaceDN w:val="0"/>
        <w:adjustRightInd w:val="0"/>
        <w:jc w:val="center"/>
        <w:rPr>
          <w:rFonts w:ascii="Times" w:hAnsi="Times" w:cs="Times"/>
          <w:b/>
          <w:bCs/>
          <w:sz w:val="30"/>
          <w:szCs w:val="30"/>
        </w:rPr>
      </w:pPr>
    </w:p>
    <w:p w14:paraId="318AC56A" w14:textId="77777777" w:rsidR="005F2911" w:rsidRDefault="005F2911" w:rsidP="005F2911">
      <w:pPr>
        <w:widowControl w:val="0"/>
        <w:autoSpaceDE w:val="0"/>
        <w:autoSpaceDN w:val="0"/>
        <w:adjustRightInd w:val="0"/>
        <w:jc w:val="center"/>
        <w:rPr>
          <w:rFonts w:ascii="Times" w:hAnsi="Times" w:cs="Times"/>
          <w:b/>
          <w:bCs/>
          <w:sz w:val="30"/>
          <w:szCs w:val="30"/>
        </w:rPr>
      </w:pPr>
    </w:p>
    <w:p w14:paraId="33C43BBD" w14:textId="77777777" w:rsidR="005F2911" w:rsidRDefault="005F2911" w:rsidP="005F2911">
      <w:pPr>
        <w:widowControl w:val="0"/>
        <w:autoSpaceDE w:val="0"/>
        <w:autoSpaceDN w:val="0"/>
        <w:adjustRightInd w:val="0"/>
        <w:jc w:val="center"/>
        <w:rPr>
          <w:rFonts w:ascii="Times" w:hAnsi="Times" w:cs="Times"/>
          <w:b/>
          <w:bCs/>
          <w:sz w:val="30"/>
          <w:szCs w:val="30"/>
        </w:rPr>
      </w:pPr>
    </w:p>
    <w:p w14:paraId="0A349F66" w14:textId="77777777" w:rsidR="005F2911" w:rsidRDefault="005F2911" w:rsidP="005F2911">
      <w:pPr>
        <w:widowControl w:val="0"/>
        <w:autoSpaceDE w:val="0"/>
        <w:autoSpaceDN w:val="0"/>
        <w:adjustRightInd w:val="0"/>
        <w:jc w:val="center"/>
        <w:rPr>
          <w:rFonts w:ascii="Times" w:hAnsi="Times" w:cs="Times"/>
          <w:b/>
          <w:bCs/>
          <w:sz w:val="30"/>
          <w:szCs w:val="30"/>
        </w:rPr>
      </w:pPr>
    </w:p>
    <w:p w14:paraId="1FD3C873" w14:textId="77777777" w:rsidR="005F2911" w:rsidRDefault="005F2911" w:rsidP="005F2911">
      <w:pPr>
        <w:widowControl w:val="0"/>
        <w:autoSpaceDE w:val="0"/>
        <w:autoSpaceDN w:val="0"/>
        <w:adjustRightInd w:val="0"/>
        <w:jc w:val="right"/>
        <w:rPr>
          <w:rFonts w:ascii="Times" w:hAnsi="Times" w:cs="Times"/>
          <w:b/>
          <w:bCs/>
          <w:sz w:val="30"/>
          <w:szCs w:val="30"/>
        </w:rPr>
      </w:pPr>
    </w:p>
    <w:p w14:paraId="1ABDA6B1" w14:textId="77777777" w:rsidR="005F2911" w:rsidRDefault="005F2911" w:rsidP="005F2911">
      <w:pPr>
        <w:widowControl w:val="0"/>
        <w:autoSpaceDE w:val="0"/>
        <w:autoSpaceDN w:val="0"/>
        <w:adjustRightInd w:val="0"/>
        <w:jc w:val="right"/>
        <w:rPr>
          <w:rFonts w:ascii="Times" w:hAnsi="Times" w:cs="Times"/>
          <w:sz w:val="32"/>
          <w:szCs w:val="32"/>
        </w:rPr>
      </w:pPr>
      <w:r>
        <w:rPr>
          <w:rFonts w:ascii="Times" w:hAnsi="Times" w:cs="Times"/>
          <w:sz w:val="32"/>
          <w:szCs w:val="32"/>
        </w:rPr>
        <w:t>Studenti: Castano Marco, Materia Gianluca</w:t>
      </w:r>
    </w:p>
    <w:p w14:paraId="78B08FA4" w14:textId="77777777" w:rsidR="005F2911" w:rsidRDefault="005F2911" w:rsidP="005F2911">
      <w:pPr>
        <w:widowControl w:val="0"/>
        <w:autoSpaceDE w:val="0"/>
        <w:autoSpaceDN w:val="0"/>
        <w:adjustRightInd w:val="0"/>
        <w:jc w:val="right"/>
        <w:rPr>
          <w:rFonts w:ascii="Times" w:hAnsi="Times" w:cs="Times"/>
          <w:sz w:val="32"/>
          <w:szCs w:val="32"/>
        </w:rPr>
      </w:pPr>
    </w:p>
    <w:p w14:paraId="28838163" w14:textId="77777777" w:rsidR="005F2911" w:rsidRDefault="005F2911" w:rsidP="005F2911">
      <w:pPr>
        <w:widowControl w:val="0"/>
        <w:autoSpaceDE w:val="0"/>
        <w:autoSpaceDN w:val="0"/>
        <w:adjustRightInd w:val="0"/>
        <w:jc w:val="right"/>
        <w:rPr>
          <w:rFonts w:ascii="Times" w:hAnsi="Times" w:cs="Times"/>
          <w:sz w:val="32"/>
          <w:szCs w:val="32"/>
        </w:rPr>
      </w:pPr>
      <w:r>
        <w:rPr>
          <w:rFonts w:ascii="Times" w:hAnsi="Times" w:cs="Times"/>
          <w:sz w:val="32"/>
          <w:szCs w:val="32"/>
        </w:rPr>
        <w:t>Matricole: 445811,446434</w:t>
      </w:r>
    </w:p>
    <w:p w14:paraId="580781B7" w14:textId="77777777" w:rsidR="005F2911" w:rsidRDefault="005F2911" w:rsidP="005F2911">
      <w:pPr>
        <w:widowControl w:val="0"/>
        <w:autoSpaceDE w:val="0"/>
        <w:autoSpaceDN w:val="0"/>
        <w:adjustRightInd w:val="0"/>
        <w:jc w:val="right"/>
        <w:rPr>
          <w:rFonts w:ascii="Times" w:hAnsi="Times" w:cs="Times"/>
          <w:sz w:val="32"/>
          <w:szCs w:val="32"/>
        </w:rPr>
      </w:pPr>
    </w:p>
    <w:p w14:paraId="33081FA6" w14:textId="77777777" w:rsidR="005F2911" w:rsidRDefault="005F2911" w:rsidP="005F2911">
      <w:pPr>
        <w:widowControl w:val="0"/>
        <w:autoSpaceDE w:val="0"/>
        <w:autoSpaceDN w:val="0"/>
        <w:adjustRightInd w:val="0"/>
        <w:jc w:val="right"/>
        <w:rPr>
          <w:rFonts w:ascii="Times" w:hAnsi="Times" w:cs="Times"/>
          <w:sz w:val="32"/>
          <w:szCs w:val="32"/>
        </w:rPr>
      </w:pPr>
      <w:r>
        <w:rPr>
          <w:rFonts w:ascii="Times" w:hAnsi="Times" w:cs="Times"/>
          <w:sz w:val="32"/>
          <w:szCs w:val="32"/>
        </w:rPr>
        <w:t>A.A 2015/2016</w:t>
      </w:r>
    </w:p>
    <w:p w14:paraId="59B2F8CC" w14:textId="77777777" w:rsidR="005F2911" w:rsidRDefault="005F2911" w:rsidP="005F2911">
      <w:pPr>
        <w:widowControl w:val="0"/>
        <w:autoSpaceDE w:val="0"/>
        <w:autoSpaceDN w:val="0"/>
        <w:adjustRightInd w:val="0"/>
        <w:jc w:val="right"/>
        <w:rPr>
          <w:rFonts w:ascii="Times" w:hAnsi="Times" w:cs="Times"/>
          <w:sz w:val="32"/>
          <w:szCs w:val="32"/>
        </w:rPr>
      </w:pPr>
    </w:p>
    <w:p w14:paraId="41FF8D9D" w14:textId="77777777" w:rsidR="005F2911" w:rsidRDefault="005F2911" w:rsidP="005F2911">
      <w:pPr>
        <w:widowControl w:val="0"/>
        <w:autoSpaceDE w:val="0"/>
        <w:autoSpaceDN w:val="0"/>
        <w:adjustRightInd w:val="0"/>
        <w:jc w:val="right"/>
        <w:rPr>
          <w:rFonts w:ascii="Times" w:hAnsi="Times" w:cs="Times"/>
          <w:sz w:val="32"/>
          <w:szCs w:val="32"/>
        </w:rPr>
      </w:pPr>
      <w:r>
        <w:rPr>
          <w:rFonts w:ascii="Times" w:hAnsi="Times" w:cs="Times"/>
          <w:sz w:val="32"/>
          <w:szCs w:val="32"/>
        </w:rPr>
        <w:t>Professore</w:t>
      </w:r>
      <w:r>
        <w:rPr>
          <w:rFonts w:ascii="Times" w:hAnsi="Times" w:cs="Times"/>
          <w:sz w:val="32"/>
          <w:szCs w:val="32"/>
        </w:rPr>
        <w:t>: Antonio Celesti</w:t>
      </w:r>
    </w:p>
    <w:p w14:paraId="03E8A245" w14:textId="77777777" w:rsidR="005F2911" w:rsidRDefault="005F2911" w:rsidP="005F2911">
      <w:pPr>
        <w:widowControl w:val="0"/>
        <w:autoSpaceDE w:val="0"/>
        <w:autoSpaceDN w:val="0"/>
        <w:adjustRightInd w:val="0"/>
        <w:jc w:val="center"/>
        <w:rPr>
          <w:rFonts w:ascii="Times" w:hAnsi="Times" w:cs="Times"/>
          <w:b/>
          <w:bCs/>
          <w:sz w:val="32"/>
          <w:szCs w:val="32"/>
        </w:rPr>
      </w:pPr>
    </w:p>
    <w:p w14:paraId="0EA5E991" w14:textId="77777777" w:rsidR="005F2911" w:rsidRDefault="005F2911" w:rsidP="005F2911">
      <w:pPr>
        <w:widowControl w:val="0"/>
        <w:autoSpaceDE w:val="0"/>
        <w:autoSpaceDN w:val="0"/>
        <w:adjustRightInd w:val="0"/>
        <w:jc w:val="center"/>
        <w:rPr>
          <w:rFonts w:ascii="Times" w:hAnsi="Times" w:cs="Times"/>
          <w:b/>
          <w:bCs/>
          <w:sz w:val="32"/>
          <w:szCs w:val="32"/>
        </w:rPr>
      </w:pPr>
    </w:p>
    <w:p w14:paraId="0DFE1182" w14:textId="77777777" w:rsidR="005F2911" w:rsidRDefault="005F2911" w:rsidP="005F2911">
      <w:pPr>
        <w:widowControl w:val="0"/>
        <w:autoSpaceDE w:val="0"/>
        <w:autoSpaceDN w:val="0"/>
        <w:adjustRightInd w:val="0"/>
        <w:jc w:val="center"/>
        <w:rPr>
          <w:rFonts w:ascii="Times" w:hAnsi="Times" w:cs="Times"/>
          <w:b/>
          <w:bCs/>
          <w:sz w:val="32"/>
          <w:szCs w:val="32"/>
        </w:rPr>
      </w:pPr>
      <w:r>
        <w:rPr>
          <w:rFonts w:ascii="Times" w:hAnsi="Times" w:cs="Times"/>
          <w:b/>
          <w:bCs/>
          <w:sz w:val="32"/>
          <w:szCs w:val="32"/>
        </w:rPr>
        <w:lastRenderedPageBreak/>
        <w:tab/>
      </w:r>
    </w:p>
    <w:p w14:paraId="66F253AF" w14:textId="77777777" w:rsidR="005F2911" w:rsidRDefault="005F2911" w:rsidP="005F2911">
      <w:pPr>
        <w:widowControl w:val="0"/>
        <w:autoSpaceDE w:val="0"/>
        <w:autoSpaceDN w:val="0"/>
        <w:adjustRightInd w:val="0"/>
        <w:jc w:val="center"/>
        <w:rPr>
          <w:rFonts w:ascii="Times" w:hAnsi="Times" w:cs="Times"/>
          <w:b/>
          <w:bCs/>
          <w:sz w:val="32"/>
          <w:szCs w:val="32"/>
        </w:rPr>
      </w:pPr>
    </w:p>
    <w:p w14:paraId="798147E6" w14:textId="77777777" w:rsidR="005F2911" w:rsidRDefault="005F2911" w:rsidP="005F2911">
      <w:pPr>
        <w:widowControl w:val="0"/>
        <w:autoSpaceDE w:val="0"/>
        <w:autoSpaceDN w:val="0"/>
        <w:adjustRightInd w:val="0"/>
        <w:jc w:val="center"/>
        <w:rPr>
          <w:rFonts w:ascii="Times" w:hAnsi="Times" w:cs="Times"/>
          <w:b/>
          <w:bCs/>
          <w:sz w:val="32"/>
          <w:szCs w:val="32"/>
        </w:rPr>
      </w:pPr>
      <w:r>
        <w:rPr>
          <w:rFonts w:ascii="Times" w:hAnsi="Times" w:cs="Times"/>
          <w:b/>
          <w:bCs/>
          <w:sz w:val="32"/>
          <w:szCs w:val="32"/>
        </w:rPr>
        <w:t>Indice</w:t>
      </w:r>
    </w:p>
    <w:p w14:paraId="3ABBA61F" w14:textId="77777777" w:rsidR="005F2911" w:rsidRDefault="005F2911" w:rsidP="001E3ECA">
      <w:pPr>
        <w:widowControl w:val="0"/>
        <w:autoSpaceDE w:val="0"/>
        <w:autoSpaceDN w:val="0"/>
        <w:adjustRightInd w:val="0"/>
        <w:rPr>
          <w:rFonts w:ascii="Times" w:hAnsi="Times" w:cs="Times"/>
          <w:b/>
          <w:bCs/>
          <w:sz w:val="30"/>
          <w:szCs w:val="30"/>
        </w:rPr>
      </w:pPr>
    </w:p>
    <w:p w14:paraId="4BE0D4BE" w14:textId="77777777" w:rsidR="005F2911" w:rsidRDefault="005F2911" w:rsidP="005F2911">
      <w:pPr>
        <w:widowControl w:val="0"/>
        <w:autoSpaceDE w:val="0"/>
        <w:autoSpaceDN w:val="0"/>
        <w:adjustRightInd w:val="0"/>
        <w:jc w:val="center"/>
        <w:rPr>
          <w:rFonts w:ascii="Times" w:hAnsi="Times" w:cs="Times"/>
          <w:b/>
          <w:bCs/>
          <w:sz w:val="30"/>
          <w:szCs w:val="30"/>
        </w:rPr>
      </w:pPr>
    </w:p>
    <w:p w14:paraId="51FDA8E4" w14:textId="77777777" w:rsidR="001E3ECA" w:rsidRPr="00C30D01" w:rsidRDefault="001E3ECA">
      <w:pPr>
        <w:pStyle w:val="Sommario1"/>
        <w:tabs>
          <w:tab w:val="left" w:pos="480"/>
          <w:tab w:val="right" w:leader="dot" w:pos="9962"/>
        </w:tabs>
        <w:rPr>
          <w:b w:val="0"/>
          <w:caps w:val="0"/>
          <w:noProof/>
          <w:sz w:val="40"/>
          <w:szCs w:val="40"/>
          <w:lang w:eastAsia="ja-JP"/>
        </w:rPr>
      </w:pPr>
      <w:r w:rsidRPr="00C30D01">
        <w:rPr>
          <w:rFonts w:ascii="Times" w:hAnsi="Times" w:cs="Times"/>
          <w:b w:val="0"/>
          <w:bCs/>
          <w:sz w:val="40"/>
          <w:szCs w:val="40"/>
        </w:rPr>
        <w:fldChar w:fldCharType="begin"/>
      </w:r>
      <w:r w:rsidRPr="00C30D01">
        <w:rPr>
          <w:rFonts w:ascii="Times" w:hAnsi="Times" w:cs="Times"/>
          <w:b w:val="0"/>
          <w:bCs/>
          <w:sz w:val="40"/>
          <w:szCs w:val="40"/>
        </w:rPr>
        <w:instrText xml:space="preserve"> TOC \t "Titolo 1;2;Titolo 2;3;Titolo 3;4;Titolo;1" </w:instrText>
      </w:r>
      <w:r w:rsidRPr="00C30D01">
        <w:rPr>
          <w:rFonts w:ascii="Times" w:hAnsi="Times" w:cs="Times"/>
          <w:b w:val="0"/>
          <w:bCs/>
          <w:sz w:val="40"/>
          <w:szCs w:val="40"/>
        </w:rPr>
        <w:fldChar w:fldCharType="separate"/>
      </w:r>
      <w:r w:rsidRPr="00C30D01">
        <w:rPr>
          <w:bCs/>
          <w:noProof/>
          <w:sz w:val="40"/>
          <w:szCs w:val="40"/>
        </w:rPr>
        <w:t>1.</w:t>
      </w:r>
      <w:r w:rsidRPr="00C30D01">
        <w:rPr>
          <w:b w:val="0"/>
          <w:caps w:val="0"/>
          <w:noProof/>
          <w:sz w:val="40"/>
          <w:szCs w:val="40"/>
          <w:lang w:eastAsia="ja-JP"/>
        </w:rPr>
        <w:tab/>
      </w:r>
      <w:r w:rsidRPr="00C30D01">
        <w:rPr>
          <w:noProof/>
          <w:sz w:val="40"/>
          <w:szCs w:val="40"/>
        </w:rPr>
        <w:t>Introduzione</w:t>
      </w:r>
      <w:r w:rsidRPr="00C30D01">
        <w:rPr>
          <w:noProof/>
          <w:sz w:val="40"/>
          <w:szCs w:val="40"/>
        </w:rPr>
        <w:tab/>
      </w:r>
      <w:r w:rsidRPr="00C30D01">
        <w:rPr>
          <w:noProof/>
          <w:sz w:val="40"/>
          <w:szCs w:val="40"/>
        </w:rPr>
        <w:fldChar w:fldCharType="begin"/>
      </w:r>
      <w:r w:rsidRPr="00C30D01">
        <w:rPr>
          <w:noProof/>
          <w:sz w:val="40"/>
          <w:szCs w:val="40"/>
        </w:rPr>
        <w:instrText xml:space="preserve"> PAGEREF _Toc453767186 \h </w:instrText>
      </w:r>
      <w:r w:rsidRPr="00C30D01">
        <w:rPr>
          <w:noProof/>
          <w:sz w:val="40"/>
          <w:szCs w:val="40"/>
        </w:rPr>
      </w:r>
      <w:r w:rsidRPr="00C30D01">
        <w:rPr>
          <w:noProof/>
          <w:sz w:val="40"/>
          <w:szCs w:val="40"/>
        </w:rPr>
        <w:fldChar w:fldCharType="separate"/>
      </w:r>
      <w:r w:rsidRPr="00C30D01">
        <w:rPr>
          <w:noProof/>
          <w:sz w:val="40"/>
          <w:szCs w:val="40"/>
        </w:rPr>
        <w:t>3</w:t>
      </w:r>
      <w:r w:rsidRPr="00C30D01">
        <w:rPr>
          <w:noProof/>
          <w:sz w:val="40"/>
          <w:szCs w:val="40"/>
        </w:rPr>
        <w:fldChar w:fldCharType="end"/>
      </w:r>
    </w:p>
    <w:p w14:paraId="0B451284" w14:textId="77777777" w:rsidR="001E3ECA" w:rsidRPr="00C30D01" w:rsidRDefault="001E3ECA">
      <w:pPr>
        <w:pStyle w:val="Sommario1"/>
        <w:tabs>
          <w:tab w:val="left" w:pos="480"/>
          <w:tab w:val="right" w:leader="dot" w:pos="9962"/>
        </w:tabs>
        <w:rPr>
          <w:b w:val="0"/>
          <w:caps w:val="0"/>
          <w:noProof/>
          <w:sz w:val="40"/>
          <w:szCs w:val="40"/>
          <w:lang w:eastAsia="ja-JP"/>
        </w:rPr>
      </w:pPr>
      <w:r w:rsidRPr="00C30D01">
        <w:rPr>
          <w:bCs/>
          <w:noProof/>
          <w:sz w:val="40"/>
          <w:szCs w:val="40"/>
        </w:rPr>
        <w:t>2.</w:t>
      </w:r>
      <w:r w:rsidRPr="00C30D01">
        <w:rPr>
          <w:b w:val="0"/>
          <w:caps w:val="0"/>
          <w:noProof/>
          <w:sz w:val="40"/>
          <w:szCs w:val="40"/>
          <w:lang w:eastAsia="ja-JP"/>
        </w:rPr>
        <w:tab/>
      </w:r>
      <w:r w:rsidRPr="00C30D01">
        <w:rPr>
          <w:noProof/>
          <w:sz w:val="40"/>
          <w:szCs w:val="40"/>
        </w:rPr>
        <w:t>Scenario di riferimento</w:t>
      </w:r>
      <w:r w:rsidRPr="00C30D01">
        <w:rPr>
          <w:noProof/>
          <w:sz w:val="40"/>
          <w:szCs w:val="40"/>
        </w:rPr>
        <w:tab/>
      </w:r>
      <w:r w:rsidRPr="00C30D01">
        <w:rPr>
          <w:noProof/>
          <w:sz w:val="40"/>
          <w:szCs w:val="40"/>
        </w:rPr>
        <w:fldChar w:fldCharType="begin"/>
      </w:r>
      <w:r w:rsidRPr="00C30D01">
        <w:rPr>
          <w:noProof/>
          <w:sz w:val="40"/>
          <w:szCs w:val="40"/>
        </w:rPr>
        <w:instrText xml:space="preserve"> PAGEREF _Toc453767187 \h </w:instrText>
      </w:r>
      <w:r w:rsidRPr="00C30D01">
        <w:rPr>
          <w:noProof/>
          <w:sz w:val="40"/>
          <w:szCs w:val="40"/>
        </w:rPr>
      </w:r>
      <w:r w:rsidRPr="00C30D01">
        <w:rPr>
          <w:noProof/>
          <w:sz w:val="40"/>
          <w:szCs w:val="40"/>
        </w:rPr>
        <w:fldChar w:fldCharType="separate"/>
      </w:r>
      <w:r w:rsidRPr="00C30D01">
        <w:rPr>
          <w:noProof/>
          <w:sz w:val="40"/>
          <w:szCs w:val="40"/>
        </w:rPr>
        <w:t>4</w:t>
      </w:r>
      <w:r w:rsidRPr="00C30D01">
        <w:rPr>
          <w:noProof/>
          <w:sz w:val="40"/>
          <w:szCs w:val="40"/>
        </w:rPr>
        <w:fldChar w:fldCharType="end"/>
      </w:r>
    </w:p>
    <w:p w14:paraId="73E403B4" w14:textId="77777777" w:rsidR="001E3ECA" w:rsidRPr="00C30D01" w:rsidRDefault="001E3ECA">
      <w:pPr>
        <w:pStyle w:val="Sommario1"/>
        <w:tabs>
          <w:tab w:val="left" w:pos="480"/>
          <w:tab w:val="right" w:leader="dot" w:pos="9962"/>
        </w:tabs>
        <w:rPr>
          <w:b w:val="0"/>
          <w:caps w:val="0"/>
          <w:noProof/>
          <w:sz w:val="40"/>
          <w:szCs w:val="40"/>
          <w:lang w:eastAsia="ja-JP"/>
        </w:rPr>
      </w:pPr>
      <w:r w:rsidRPr="00C30D01">
        <w:rPr>
          <w:bCs/>
          <w:noProof/>
          <w:sz w:val="40"/>
          <w:szCs w:val="40"/>
        </w:rPr>
        <w:t>3.</w:t>
      </w:r>
      <w:r w:rsidRPr="00C30D01">
        <w:rPr>
          <w:b w:val="0"/>
          <w:caps w:val="0"/>
          <w:noProof/>
          <w:sz w:val="40"/>
          <w:szCs w:val="40"/>
          <w:lang w:eastAsia="ja-JP"/>
        </w:rPr>
        <w:tab/>
      </w:r>
      <w:r w:rsidRPr="00C30D01">
        <w:rPr>
          <w:noProof/>
          <w:sz w:val="40"/>
          <w:szCs w:val="40"/>
        </w:rPr>
        <w:t>Ambiente di sviluppo</w:t>
      </w:r>
      <w:r w:rsidRPr="00C30D01">
        <w:rPr>
          <w:noProof/>
          <w:sz w:val="40"/>
          <w:szCs w:val="40"/>
        </w:rPr>
        <w:tab/>
      </w:r>
      <w:r w:rsidRPr="00C30D01">
        <w:rPr>
          <w:noProof/>
          <w:sz w:val="40"/>
          <w:szCs w:val="40"/>
        </w:rPr>
        <w:fldChar w:fldCharType="begin"/>
      </w:r>
      <w:r w:rsidRPr="00C30D01">
        <w:rPr>
          <w:noProof/>
          <w:sz w:val="40"/>
          <w:szCs w:val="40"/>
        </w:rPr>
        <w:instrText xml:space="preserve"> PAGEREF _Toc453767188 \h </w:instrText>
      </w:r>
      <w:r w:rsidRPr="00C30D01">
        <w:rPr>
          <w:noProof/>
          <w:sz w:val="40"/>
          <w:szCs w:val="40"/>
        </w:rPr>
      </w:r>
      <w:r w:rsidRPr="00C30D01">
        <w:rPr>
          <w:noProof/>
          <w:sz w:val="40"/>
          <w:szCs w:val="40"/>
        </w:rPr>
        <w:fldChar w:fldCharType="separate"/>
      </w:r>
      <w:r w:rsidRPr="00C30D01">
        <w:rPr>
          <w:noProof/>
          <w:sz w:val="40"/>
          <w:szCs w:val="40"/>
        </w:rPr>
        <w:t>6</w:t>
      </w:r>
      <w:r w:rsidRPr="00C30D01">
        <w:rPr>
          <w:noProof/>
          <w:sz w:val="40"/>
          <w:szCs w:val="40"/>
        </w:rPr>
        <w:fldChar w:fldCharType="end"/>
      </w:r>
    </w:p>
    <w:p w14:paraId="0D6F019C" w14:textId="77777777" w:rsidR="001E3ECA" w:rsidRPr="00C30D01" w:rsidRDefault="001E3ECA">
      <w:pPr>
        <w:pStyle w:val="Sommario1"/>
        <w:tabs>
          <w:tab w:val="left" w:pos="480"/>
          <w:tab w:val="right" w:leader="dot" w:pos="9962"/>
        </w:tabs>
        <w:rPr>
          <w:b w:val="0"/>
          <w:caps w:val="0"/>
          <w:noProof/>
          <w:sz w:val="40"/>
          <w:szCs w:val="40"/>
          <w:lang w:eastAsia="ja-JP"/>
        </w:rPr>
      </w:pPr>
      <w:r w:rsidRPr="00C30D01">
        <w:rPr>
          <w:bCs/>
          <w:noProof/>
          <w:sz w:val="40"/>
          <w:szCs w:val="40"/>
        </w:rPr>
        <w:t>4.</w:t>
      </w:r>
      <w:r w:rsidRPr="00C30D01">
        <w:rPr>
          <w:b w:val="0"/>
          <w:caps w:val="0"/>
          <w:noProof/>
          <w:sz w:val="40"/>
          <w:szCs w:val="40"/>
          <w:lang w:eastAsia="ja-JP"/>
        </w:rPr>
        <w:tab/>
      </w:r>
      <w:r w:rsidRPr="00C30D01">
        <w:rPr>
          <w:noProof/>
          <w:sz w:val="40"/>
          <w:szCs w:val="40"/>
        </w:rPr>
        <w:t>Architettura applicazione</w:t>
      </w:r>
      <w:r w:rsidRPr="00C30D01">
        <w:rPr>
          <w:noProof/>
          <w:sz w:val="40"/>
          <w:szCs w:val="40"/>
        </w:rPr>
        <w:tab/>
      </w:r>
      <w:r w:rsidRPr="00C30D01">
        <w:rPr>
          <w:noProof/>
          <w:sz w:val="40"/>
          <w:szCs w:val="40"/>
        </w:rPr>
        <w:fldChar w:fldCharType="begin"/>
      </w:r>
      <w:r w:rsidRPr="00C30D01">
        <w:rPr>
          <w:noProof/>
          <w:sz w:val="40"/>
          <w:szCs w:val="40"/>
        </w:rPr>
        <w:instrText xml:space="preserve"> PAGEREF _Toc453767189 \h </w:instrText>
      </w:r>
      <w:r w:rsidRPr="00C30D01">
        <w:rPr>
          <w:noProof/>
          <w:sz w:val="40"/>
          <w:szCs w:val="40"/>
        </w:rPr>
      </w:r>
      <w:r w:rsidRPr="00C30D01">
        <w:rPr>
          <w:noProof/>
          <w:sz w:val="40"/>
          <w:szCs w:val="40"/>
        </w:rPr>
        <w:fldChar w:fldCharType="separate"/>
      </w:r>
      <w:r w:rsidRPr="00C30D01">
        <w:rPr>
          <w:noProof/>
          <w:sz w:val="40"/>
          <w:szCs w:val="40"/>
        </w:rPr>
        <w:t>7</w:t>
      </w:r>
      <w:r w:rsidRPr="00C30D01">
        <w:rPr>
          <w:noProof/>
          <w:sz w:val="40"/>
          <w:szCs w:val="40"/>
        </w:rPr>
        <w:fldChar w:fldCharType="end"/>
      </w:r>
    </w:p>
    <w:p w14:paraId="769D82D4" w14:textId="77777777" w:rsidR="001E3ECA" w:rsidRPr="00C30D01" w:rsidRDefault="001E3ECA">
      <w:pPr>
        <w:pStyle w:val="Sommario1"/>
        <w:tabs>
          <w:tab w:val="left" w:pos="480"/>
          <w:tab w:val="right" w:leader="dot" w:pos="9962"/>
        </w:tabs>
        <w:rPr>
          <w:b w:val="0"/>
          <w:caps w:val="0"/>
          <w:noProof/>
          <w:sz w:val="40"/>
          <w:szCs w:val="40"/>
          <w:lang w:eastAsia="ja-JP"/>
        </w:rPr>
      </w:pPr>
      <w:r w:rsidRPr="00C30D01">
        <w:rPr>
          <w:bCs/>
          <w:noProof/>
          <w:sz w:val="40"/>
          <w:szCs w:val="40"/>
        </w:rPr>
        <w:t>5.</w:t>
      </w:r>
      <w:r w:rsidRPr="00C30D01">
        <w:rPr>
          <w:b w:val="0"/>
          <w:caps w:val="0"/>
          <w:noProof/>
          <w:sz w:val="40"/>
          <w:szCs w:val="40"/>
          <w:lang w:eastAsia="ja-JP"/>
        </w:rPr>
        <w:tab/>
      </w:r>
      <w:r w:rsidRPr="00C30D01">
        <w:rPr>
          <w:noProof/>
          <w:sz w:val="40"/>
          <w:szCs w:val="40"/>
        </w:rPr>
        <w:t>Implementazione</w:t>
      </w:r>
      <w:r w:rsidRPr="00C30D01">
        <w:rPr>
          <w:noProof/>
          <w:sz w:val="40"/>
          <w:szCs w:val="40"/>
        </w:rPr>
        <w:tab/>
      </w:r>
      <w:r w:rsidRPr="00C30D01">
        <w:rPr>
          <w:noProof/>
          <w:sz w:val="40"/>
          <w:szCs w:val="40"/>
        </w:rPr>
        <w:fldChar w:fldCharType="begin"/>
      </w:r>
      <w:r w:rsidRPr="00C30D01">
        <w:rPr>
          <w:noProof/>
          <w:sz w:val="40"/>
          <w:szCs w:val="40"/>
        </w:rPr>
        <w:instrText xml:space="preserve"> PAGEREF _Toc453767190 \h </w:instrText>
      </w:r>
      <w:r w:rsidRPr="00C30D01">
        <w:rPr>
          <w:noProof/>
          <w:sz w:val="40"/>
          <w:szCs w:val="40"/>
        </w:rPr>
      </w:r>
      <w:r w:rsidRPr="00C30D01">
        <w:rPr>
          <w:noProof/>
          <w:sz w:val="40"/>
          <w:szCs w:val="40"/>
        </w:rPr>
        <w:fldChar w:fldCharType="separate"/>
      </w:r>
      <w:r w:rsidRPr="00C30D01">
        <w:rPr>
          <w:noProof/>
          <w:sz w:val="40"/>
          <w:szCs w:val="40"/>
        </w:rPr>
        <w:t>8</w:t>
      </w:r>
      <w:r w:rsidRPr="00C30D01">
        <w:rPr>
          <w:noProof/>
          <w:sz w:val="40"/>
          <w:szCs w:val="40"/>
        </w:rPr>
        <w:fldChar w:fldCharType="end"/>
      </w:r>
    </w:p>
    <w:p w14:paraId="13B0F1F5" w14:textId="77777777" w:rsidR="001E3ECA" w:rsidRPr="00C30D01" w:rsidRDefault="001E3ECA">
      <w:pPr>
        <w:pStyle w:val="Sommario1"/>
        <w:tabs>
          <w:tab w:val="left" w:pos="480"/>
          <w:tab w:val="right" w:leader="dot" w:pos="9962"/>
        </w:tabs>
        <w:rPr>
          <w:b w:val="0"/>
          <w:caps w:val="0"/>
          <w:noProof/>
          <w:sz w:val="40"/>
          <w:szCs w:val="40"/>
          <w:lang w:eastAsia="ja-JP"/>
        </w:rPr>
      </w:pPr>
      <w:r w:rsidRPr="00C30D01">
        <w:rPr>
          <w:bCs/>
          <w:noProof/>
          <w:sz w:val="40"/>
          <w:szCs w:val="40"/>
        </w:rPr>
        <w:t>6.</w:t>
      </w:r>
      <w:r w:rsidRPr="00C30D01">
        <w:rPr>
          <w:b w:val="0"/>
          <w:caps w:val="0"/>
          <w:noProof/>
          <w:sz w:val="40"/>
          <w:szCs w:val="40"/>
          <w:lang w:eastAsia="ja-JP"/>
        </w:rPr>
        <w:tab/>
      </w:r>
      <w:r w:rsidRPr="00C30D01">
        <w:rPr>
          <w:noProof/>
          <w:sz w:val="40"/>
          <w:szCs w:val="40"/>
        </w:rPr>
        <w:t>Esperimenti</w:t>
      </w:r>
      <w:r w:rsidRPr="00C30D01">
        <w:rPr>
          <w:noProof/>
          <w:sz w:val="40"/>
          <w:szCs w:val="40"/>
        </w:rPr>
        <w:tab/>
      </w:r>
      <w:r w:rsidRPr="00C30D01">
        <w:rPr>
          <w:noProof/>
          <w:sz w:val="40"/>
          <w:szCs w:val="40"/>
        </w:rPr>
        <w:fldChar w:fldCharType="begin"/>
      </w:r>
      <w:r w:rsidRPr="00C30D01">
        <w:rPr>
          <w:noProof/>
          <w:sz w:val="40"/>
          <w:szCs w:val="40"/>
        </w:rPr>
        <w:instrText xml:space="preserve"> PAGEREF _Toc453767191 \h </w:instrText>
      </w:r>
      <w:r w:rsidRPr="00C30D01">
        <w:rPr>
          <w:noProof/>
          <w:sz w:val="40"/>
          <w:szCs w:val="40"/>
        </w:rPr>
      </w:r>
      <w:r w:rsidRPr="00C30D01">
        <w:rPr>
          <w:noProof/>
          <w:sz w:val="40"/>
          <w:szCs w:val="40"/>
        </w:rPr>
        <w:fldChar w:fldCharType="separate"/>
      </w:r>
      <w:r w:rsidRPr="00C30D01">
        <w:rPr>
          <w:noProof/>
          <w:sz w:val="40"/>
          <w:szCs w:val="40"/>
        </w:rPr>
        <w:t>13</w:t>
      </w:r>
      <w:r w:rsidRPr="00C30D01">
        <w:rPr>
          <w:noProof/>
          <w:sz w:val="40"/>
          <w:szCs w:val="40"/>
        </w:rPr>
        <w:fldChar w:fldCharType="end"/>
      </w:r>
    </w:p>
    <w:p w14:paraId="063F100F" w14:textId="77777777" w:rsidR="001E3ECA" w:rsidRPr="00C30D01" w:rsidRDefault="001E3ECA">
      <w:pPr>
        <w:pStyle w:val="Sommario1"/>
        <w:tabs>
          <w:tab w:val="left" w:pos="480"/>
          <w:tab w:val="right" w:leader="dot" w:pos="9962"/>
        </w:tabs>
        <w:rPr>
          <w:b w:val="0"/>
          <w:caps w:val="0"/>
          <w:noProof/>
          <w:sz w:val="40"/>
          <w:szCs w:val="40"/>
          <w:lang w:eastAsia="ja-JP"/>
        </w:rPr>
      </w:pPr>
      <w:r w:rsidRPr="00C30D01">
        <w:rPr>
          <w:bCs/>
          <w:noProof/>
          <w:sz w:val="40"/>
          <w:szCs w:val="40"/>
        </w:rPr>
        <w:t>7.</w:t>
      </w:r>
      <w:r w:rsidRPr="00C30D01">
        <w:rPr>
          <w:b w:val="0"/>
          <w:caps w:val="0"/>
          <w:noProof/>
          <w:sz w:val="40"/>
          <w:szCs w:val="40"/>
          <w:lang w:eastAsia="ja-JP"/>
        </w:rPr>
        <w:tab/>
      </w:r>
      <w:r w:rsidRPr="00C30D01">
        <w:rPr>
          <w:noProof/>
          <w:sz w:val="40"/>
          <w:szCs w:val="40"/>
        </w:rPr>
        <w:t>Conclusioni</w:t>
      </w:r>
      <w:r w:rsidRPr="00C30D01">
        <w:rPr>
          <w:noProof/>
          <w:sz w:val="40"/>
          <w:szCs w:val="40"/>
        </w:rPr>
        <w:tab/>
      </w:r>
      <w:r w:rsidRPr="00C30D01">
        <w:rPr>
          <w:noProof/>
          <w:sz w:val="40"/>
          <w:szCs w:val="40"/>
        </w:rPr>
        <w:fldChar w:fldCharType="begin"/>
      </w:r>
      <w:r w:rsidRPr="00C30D01">
        <w:rPr>
          <w:noProof/>
          <w:sz w:val="40"/>
          <w:szCs w:val="40"/>
        </w:rPr>
        <w:instrText xml:space="preserve"> PAGEREF _Toc453767192 \h </w:instrText>
      </w:r>
      <w:r w:rsidRPr="00C30D01">
        <w:rPr>
          <w:noProof/>
          <w:sz w:val="40"/>
          <w:szCs w:val="40"/>
        </w:rPr>
      </w:r>
      <w:r w:rsidRPr="00C30D01">
        <w:rPr>
          <w:noProof/>
          <w:sz w:val="40"/>
          <w:szCs w:val="40"/>
        </w:rPr>
        <w:fldChar w:fldCharType="separate"/>
      </w:r>
      <w:r w:rsidRPr="00C30D01">
        <w:rPr>
          <w:noProof/>
          <w:sz w:val="40"/>
          <w:szCs w:val="40"/>
        </w:rPr>
        <w:t>16</w:t>
      </w:r>
      <w:r w:rsidRPr="00C30D01">
        <w:rPr>
          <w:noProof/>
          <w:sz w:val="40"/>
          <w:szCs w:val="40"/>
        </w:rPr>
        <w:fldChar w:fldCharType="end"/>
      </w:r>
    </w:p>
    <w:p w14:paraId="06CD4587" w14:textId="77777777" w:rsidR="00871088" w:rsidRDefault="001E3ECA" w:rsidP="00871088">
      <w:pPr>
        <w:widowControl w:val="0"/>
        <w:autoSpaceDE w:val="0"/>
        <w:autoSpaceDN w:val="0"/>
        <w:adjustRightInd w:val="0"/>
        <w:jc w:val="center"/>
        <w:rPr>
          <w:rFonts w:ascii="Times" w:hAnsi="Times" w:cs="Times"/>
          <w:b/>
          <w:bCs/>
          <w:sz w:val="30"/>
          <w:szCs w:val="30"/>
        </w:rPr>
      </w:pPr>
      <w:r w:rsidRPr="00C30D01">
        <w:rPr>
          <w:rFonts w:ascii="Times" w:hAnsi="Times" w:cs="Times"/>
          <w:b/>
          <w:bCs/>
          <w:sz w:val="40"/>
          <w:szCs w:val="40"/>
        </w:rPr>
        <w:fldChar w:fldCharType="end"/>
      </w:r>
      <w:bookmarkStart w:id="0" w:name="_Toc453767186"/>
    </w:p>
    <w:p w14:paraId="387BB7FF" w14:textId="77777777" w:rsidR="00871088" w:rsidRDefault="00871088">
      <w:pPr>
        <w:rPr>
          <w:rFonts w:ascii="Times" w:hAnsi="Times" w:cs="Times"/>
          <w:b/>
          <w:bCs/>
          <w:sz w:val="30"/>
          <w:szCs w:val="30"/>
        </w:rPr>
      </w:pPr>
      <w:r>
        <w:rPr>
          <w:rFonts w:ascii="Times" w:hAnsi="Times" w:cs="Times"/>
          <w:b/>
          <w:bCs/>
          <w:sz w:val="30"/>
          <w:szCs w:val="30"/>
        </w:rPr>
        <w:br w:type="page"/>
      </w:r>
    </w:p>
    <w:p w14:paraId="4FC3A372" w14:textId="09B76FA5" w:rsidR="008E3F4D" w:rsidRPr="00D356B9" w:rsidRDefault="008E3F4D" w:rsidP="008E3F4D">
      <w:pPr>
        <w:pStyle w:val="Paragrafoelenco"/>
        <w:widowControl w:val="0"/>
        <w:numPr>
          <w:ilvl w:val="0"/>
          <w:numId w:val="14"/>
        </w:numPr>
        <w:pBdr>
          <w:bottom w:val="single" w:sz="12" w:space="1" w:color="auto"/>
        </w:pBdr>
        <w:autoSpaceDE w:val="0"/>
        <w:autoSpaceDN w:val="0"/>
        <w:adjustRightInd w:val="0"/>
        <w:rPr>
          <w:rFonts w:ascii="Times" w:hAnsi="Times" w:cs="Times"/>
          <w:b/>
          <w:bCs/>
          <w:sz w:val="44"/>
          <w:szCs w:val="44"/>
        </w:rPr>
      </w:pPr>
      <w:r>
        <w:rPr>
          <w:rStyle w:val="TitoloCarattere"/>
          <w:sz w:val="44"/>
          <w:szCs w:val="44"/>
        </w:rPr>
        <w:t>Introduzione</w:t>
      </w:r>
    </w:p>
    <w:bookmarkEnd w:id="0"/>
    <w:p w14:paraId="2EEF8A2D" w14:textId="43E7E1E9" w:rsidR="00D356B9" w:rsidRPr="00D356B9" w:rsidRDefault="00D356B9" w:rsidP="00871088">
      <w:pPr>
        <w:widowControl w:val="0"/>
        <w:autoSpaceDE w:val="0"/>
        <w:autoSpaceDN w:val="0"/>
        <w:adjustRightInd w:val="0"/>
        <w:jc w:val="center"/>
        <w:rPr>
          <w:rFonts w:ascii="Times" w:hAnsi="Times" w:cs="Times"/>
          <w:b/>
          <w:bCs/>
          <w:sz w:val="44"/>
          <w:szCs w:val="44"/>
        </w:rPr>
      </w:pPr>
      <w:r w:rsidRPr="00D356B9">
        <w:rPr>
          <w:rStyle w:val="TitoloCarattere"/>
          <w:sz w:val="44"/>
          <w:szCs w:val="44"/>
        </w:rPr>
        <w:t xml:space="preserve"> </w:t>
      </w:r>
    </w:p>
    <w:p w14:paraId="3694A535" w14:textId="77777777" w:rsidR="00D356B9" w:rsidRPr="00D356B9" w:rsidRDefault="00D356B9" w:rsidP="00D356B9">
      <w:pPr>
        <w:widowControl w:val="0"/>
        <w:autoSpaceDE w:val="0"/>
        <w:autoSpaceDN w:val="0"/>
        <w:adjustRightInd w:val="0"/>
        <w:rPr>
          <w:rFonts w:ascii="Times" w:hAnsi="Times" w:cs="Times"/>
          <w:b/>
          <w:bCs/>
          <w:sz w:val="44"/>
          <w:szCs w:val="44"/>
        </w:rPr>
      </w:pPr>
    </w:p>
    <w:p w14:paraId="7F92B951" w14:textId="77777777" w:rsidR="006E1254" w:rsidRDefault="006E1254" w:rsidP="006E1254">
      <w:pPr>
        <w:pStyle w:val="Titolo"/>
        <w:rPr>
          <w:rFonts w:ascii="Times" w:hAnsi="Times" w:cs="Times"/>
          <w:b/>
          <w:bCs/>
          <w:sz w:val="32"/>
          <w:szCs w:val="32"/>
        </w:rPr>
      </w:pPr>
    </w:p>
    <w:p w14:paraId="3ADC5B2D" w14:textId="77777777" w:rsidR="006E1254" w:rsidRDefault="006E1254" w:rsidP="005F2911">
      <w:pPr>
        <w:widowControl w:val="0"/>
        <w:autoSpaceDE w:val="0"/>
        <w:autoSpaceDN w:val="0"/>
        <w:adjustRightInd w:val="0"/>
        <w:jc w:val="both"/>
        <w:rPr>
          <w:rFonts w:ascii="Times" w:hAnsi="Times" w:cs="Times"/>
          <w:b/>
          <w:bCs/>
        </w:rPr>
      </w:pPr>
    </w:p>
    <w:p w14:paraId="32A2A5D7"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Si richiede la realizzazione di un progetto che confronti le performance di diversi  DBMS NoSql su uno schema preesistente e comune. Le performance andranno ad essere analizzate effettuando un set di stesse query su tutti i DBMS. Il dataset è stato concordato tra i vari gruppi e generato casualmente.</w:t>
      </w:r>
      <w:r w:rsidRPr="00F861DE">
        <w:rPr>
          <w:rFonts w:cs="Times"/>
          <w:sz w:val="32"/>
          <w:szCs w:val="32"/>
        </w:rPr>
        <w:t xml:space="preserve"> </w:t>
      </w:r>
      <w:r w:rsidRPr="00F861DE">
        <w:rPr>
          <w:rFonts w:cs="Times"/>
          <w:sz w:val="32"/>
          <w:szCs w:val="32"/>
        </w:rPr>
        <w:t xml:space="preserve">Sono stati generati diversi da dataset da 10,100,1000,10000 record. Il lavoro è stato suddiviso in gruppi per </w:t>
      </w:r>
      <w:r w:rsidRPr="00F861DE">
        <w:rPr>
          <w:rFonts w:cs="Times"/>
          <w:sz w:val="32"/>
          <w:szCs w:val="32"/>
        </w:rPr>
        <w:t>ogni database che consistono in</w:t>
      </w:r>
      <w:r w:rsidRPr="00F861DE">
        <w:rPr>
          <w:rFonts w:cs="Times"/>
          <w:sz w:val="32"/>
          <w:szCs w:val="32"/>
        </w:rPr>
        <w:t xml:space="preserve">: </w:t>
      </w:r>
    </w:p>
    <w:p w14:paraId="24C0F070" w14:textId="77777777" w:rsidR="005F2911" w:rsidRPr="00F861DE" w:rsidRDefault="005F2911" w:rsidP="005F2911">
      <w:pPr>
        <w:widowControl w:val="0"/>
        <w:autoSpaceDE w:val="0"/>
        <w:autoSpaceDN w:val="0"/>
        <w:adjustRightInd w:val="0"/>
        <w:jc w:val="both"/>
        <w:rPr>
          <w:rFonts w:cs="Times"/>
          <w:sz w:val="32"/>
          <w:szCs w:val="32"/>
        </w:rPr>
      </w:pPr>
    </w:p>
    <w:p w14:paraId="18D4CF88" w14:textId="77777777" w:rsidR="005F2911" w:rsidRPr="00F861DE" w:rsidRDefault="005F2911" w:rsidP="005F2911">
      <w:pPr>
        <w:pStyle w:val="Paragrafoelenco"/>
        <w:widowControl w:val="0"/>
        <w:numPr>
          <w:ilvl w:val="0"/>
          <w:numId w:val="7"/>
        </w:numPr>
        <w:autoSpaceDE w:val="0"/>
        <w:autoSpaceDN w:val="0"/>
        <w:adjustRightInd w:val="0"/>
        <w:jc w:val="both"/>
        <w:rPr>
          <w:rFonts w:cs="Times"/>
          <w:sz w:val="32"/>
          <w:szCs w:val="32"/>
        </w:rPr>
      </w:pPr>
      <w:r w:rsidRPr="00F861DE">
        <w:rPr>
          <w:rFonts w:cs="Times"/>
          <w:sz w:val="32"/>
          <w:szCs w:val="32"/>
        </w:rPr>
        <w:t>Cassandra</w:t>
      </w:r>
    </w:p>
    <w:p w14:paraId="372A5BE4" w14:textId="77777777" w:rsidR="005F2911" w:rsidRPr="00F861DE" w:rsidRDefault="005F2911" w:rsidP="005F2911">
      <w:pPr>
        <w:pStyle w:val="Paragrafoelenco"/>
        <w:widowControl w:val="0"/>
        <w:numPr>
          <w:ilvl w:val="0"/>
          <w:numId w:val="7"/>
        </w:numPr>
        <w:autoSpaceDE w:val="0"/>
        <w:autoSpaceDN w:val="0"/>
        <w:adjustRightInd w:val="0"/>
        <w:jc w:val="both"/>
        <w:rPr>
          <w:rFonts w:cs="Times"/>
          <w:sz w:val="32"/>
          <w:szCs w:val="32"/>
        </w:rPr>
      </w:pPr>
      <w:r w:rsidRPr="00F861DE">
        <w:rPr>
          <w:rFonts w:cs="Times"/>
          <w:sz w:val="32"/>
          <w:szCs w:val="32"/>
        </w:rPr>
        <w:t>MongoDB</w:t>
      </w:r>
    </w:p>
    <w:p w14:paraId="6F13F83E" w14:textId="77777777" w:rsidR="005F2911" w:rsidRPr="00F861DE" w:rsidRDefault="005F2911" w:rsidP="005F2911">
      <w:pPr>
        <w:pStyle w:val="Paragrafoelenco"/>
        <w:widowControl w:val="0"/>
        <w:numPr>
          <w:ilvl w:val="0"/>
          <w:numId w:val="7"/>
        </w:numPr>
        <w:autoSpaceDE w:val="0"/>
        <w:autoSpaceDN w:val="0"/>
        <w:adjustRightInd w:val="0"/>
        <w:jc w:val="both"/>
        <w:rPr>
          <w:rFonts w:cs="Times"/>
          <w:sz w:val="32"/>
          <w:szCs w:val="32"/>
        </w:rPr>
      </w:pPr>
      <w:r w:rsidRPr="00F861DE">
        <w:rPr>
          <w:rFonts w:cs="Times"/>
          <w:sz w:val="32"/>
          <w:szCs w:val="32"/>
        </w:rPr>
        <w:t>Neo4J</w:t>
      </w:r>
    </w:p>
    <w:p w14:paraId="6C274820" w14:textId="77777777" w:rsidR="005F2911" w:rsidRPr="00F861DE" w:rsidRDefault="005F2911" w:rsidP="005F2911">
      <w:pPr>
        <w:pStyle w:val="Paragrafoelenco"/>
        <w:widowControl w:val="0"/>
        <w:numPr>
          <w:ilvl w:val="0"/>
          <w:numId w:val="7"/>
        </w:numPr>
        <w:autoSpaceDE w:val="0"/>
        <w:autoSpaceDN w:val="0"/>
        <w:adjustRightInd w:val="0"/>
        <w:jc w:val="both"/>
        <w:rPr>
          <w:rFonts w:cs="Times"/>
          <w:sz w:val="32"/>
          <w:szCs w:val="32"/>
        </w:rPr>
      </w:pPr>
      <w:r w:rsidRPr="00F861DE">
        <w:rPr>
          <w:rFonts w:cs="Times"/>
          <w:sz w:val="32"/>
          <w:szCs w:val="32"/>
        </w:rPr>
        <w:t>Hbase</w:t>
      </w:r>
    </w:p>
    <w:p w14:paraId="3A06D927" w14:textId="77777777" w:rsidR="005F2911" w:rsidRPr="00F861DE" w:rsidRDefault="005F2911" w:rsidP="005F2911">
      <w:pPr>
        <w:widowControl w:val="0"/>
        <w:autoSpaceDE w:val="0"/>
        <w:autoSpaceDN w:val="0"/>
        <w:adjustRightInd w:val="0"/>
        <w:jc w:val="both"/>
        <w:rPr>
          <w:rFonts w:cs="Times"/>
          <w:sz w:val="32"/>
          <w:szCs w:val="32"/>
        </w:rPr>
      </w:pPr>
    </w:p>
    <w:p w14:paraId="33C58BCE"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Si richiede</w:t>
      </w:r>
      <w:r w:rsidRPr="00F861DE">
        <w:rPr>
          <w:rFonts w:cs="Times"/>
          <w:sz w:val="32"/>
          <w:szCs w:val="32"/>
        </w:rPr>
        <w:t xml:space="preserve"> infine di andare a </w:t>
      </w:r>
      <w:r w:rsidRPr="00F861DE">
        <w:rPr>
          <w:rFonts w:cs="Times"/>
          <w:sz w:val="32"/>
          <w:szCs w:val="32"/>
        </w:rPr>
        <w:t>rappresentare</w:t>
      </w:r>
      <w:r w:rsidRPr="00F861DE">
        <w:rPr>
          <w:rFonts w:cs="Times"/>
          <w:sz w:val="32"/>
          <w:szCs w:val="32"/>
        </w:rPr>
        <w:t xml:space="preserve"> i risultati per mezzo di istogrammi andando ad analizzare un intervallo di confidenza del 95%.</w:t>
      </w:r>
    </w:p>
    <w:p w14:paraId="3C91211F" w14:textId="77777777" w:rsidR="005F2911" w:rsidRPr="00F861DE" w:rsidRDefault="005F2911" w:rsidP="005F2911">
      <w:pPr>
        <w:widowControl w:val="0"/>
        <w:autoSpaceDE w:val="0"/>
        <w:autoSpaceDN w:val="0"/>
        <w:adjustRightInd w:val="0"/>
        <w:jc w:val="both"/>
        <w:rPr>
          <w:rFonts w:cs="Times"/>
          <w:sz w:val="32"/>
          <w:szCs w:val="32"/>
        </w:rPr>
      </w:pPr>
    </w:p>
    <w:p w14:paraId="26B08073"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Il DBMS in questione è Hbase. </w:t>
      </w:r>
    </w:p>
    <w:p w14:paraId="5C3C7B9D" w14:textId="77777777" w:rsidR="005F2911" w:rsidRDefault="005F2911" w:rsidP="005F2911">
      <w:pPr>
        <w:widowControl w:val="0"/>
        <w:autoSpaceDE w:val="0"/>
        <w:autoSpaceDN w:val="0"/>
        <w:adjustRightInd w:val="0"/>
        <w:jc w:val="both"/>
        <w:rPr>
          <w:rFonts w:ascii="Times" w:hAnsi="Times" w:cs="Times"/>
          <w:sz w:val="28"/>
          <w:szCs w:val="28"/>
        </w:rPr>
      </w:pPr>
    </w:p>
    <w:p w14:paraId="175F2CF3" w14:textId="77777777" w:rsidR="005F2911" w:rsidRDefault="005F2911" w:rsidP="005F2911">
      <w:pPr>
        <w:widowControl w:val="0"/>
        <w:autoSpaceDE w:val="0"/>
        <w:autoSpaceDN w:val="0"/>
        <w:adjustRightInd w:val="0"/>
        <w:jc w:val="both"/>
        <w:rPr>
          <w:rFonts w:ascii="Times" w:hAnsi="Times" w:cs="Times"/>
          <w:sz w:val="28"/>
          <w:szCs w:val="28"/>
        </w:rPr>
      </w:pPr>
    </w:p>
    <w:p w14:paraId="3908E154" w14:textId="28C03A6B" w:rsidR="00D356B9" w:rsidRPr="006A7276" w:rsidRDefault="006E1254" w:rsidP="006A7276">
      <w:pPr>
        <w:rPr>
          <w:rFonts w:ascii="Times" w:hAnsi="Times" w:cs="Times"/>
          <w:sz w:val="28"/>
          <w:szCs w:val="28"/>
        </w:rPr>
      </w:pPr>
      <w:r>
        <w:rPr>
          <w:rFonts w:ascii="Times" w:hAnsi="Times" w:cs="Times"/>
          <w:sz w:val="28"/>
          <w:szCs w:val="28"/>
        </w:rPr>
        <w:br w:type="page"/>
      </w:r>
    </w:p>
    <w:p w14:paraId="24B919A7" w14:textId="77777777" w:rsidR="00D356B9" w:rsidRPr="00D356B9" w:rsidRDefault="00D356B9" w:rsidP="00D356B9">
      <w:pPr>
        <w:pStyle w:val="Paragrafoelenco"/>
        <w:widowControl w:val="0"/>
        <w:numPr>
          <w:ilvl w:val="0"/>
          <w:numId w:val="14"/>
        </w:numPr>
        <w:pBdr>
          <w:bottom w:val="single" w:sz="12" w:space="1" w:color="auto"/>
        </w:pBdr>
        <w:autoSpaceDE w:val="0"/>
        <w:autoSpaceDN w:val="0"/>
        <w:adjustRightInd w:val="0"/>
        <w:rPr>
          <w:rFonts w:ascii="Times" w:hAnsi="Times" w:cs="Times"/>
          <w:b/>
          <w:bCs/>
          <w:sz w:val="44"/>
          <w:szCs w:val="44"/>
        </w:rPr>
      </w:pPr>
      <w:bookmarkStart w:id="1" w:name="_Toc453767187"/>
      <w:r>
        <w:rPr>
          <w:rStyle w:val="TitoloCarattere"/>
          <w:sz w:val="44"/>
          <w:szCs w:val="44"/>
        </w:rPr>
        <w:t>Scenario di riferimento</w:t>
      </w:r>
      <w:bookmarkEnd w:id="1"/>
    </w:p>
    <w:p w14:paraId="6C19CFBE" w14:textId="77777777" w:rsidR="00D356B9" w:rsidRPr="00D356B9" w:rsidRDefault="00D356B9" w:rsidP="00D356B9">
      <w:pPr>
        <w:widowControl w:val="0"/>
        <w:autoSpaceDE w:val="0"/>
        <w:autoSpaceDN w:val="0"/>
        <w:adjustRightInd w:val="0"/>
        <w:rPr>
          <w:rFonts w:ascii="Times" w:hAnsi="Times" w:cs="Times"/>
          <w:b/>
          <w:bCs/>
          <w:sz w:val="44"/>
          <w:szCs w:val="44"/>
        </w:rPr>
      </w:pPr>
    </w:p>
    <w:p w14:paraId="35438F14"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L’architettura di Hbase prevede dei region servers e master server. Le region server, che sono processi software chiamati demoni, vengono attivati per immagazzinare e recuperare dati in Hbase. Quando una tabella cresce oltre la configurazione di Hbase, questo automaticamente divide la tabella e distribuisce il carico su un’altro region server. Questo viene chiamato auto-sharding. </w:t>
      </w:r>
    </w:p>
    <w:p w14:paraId="7BD4D132"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Ogni oggetto immagazzinato in una famiglia ha una cache di lettura chiamata BlockCache e una cache di scrittura chiamata MemCache. </w:t>
      </w:r>
    </w:p>
    <w:p w14:paraId="2E6A70B0"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Il design di Hbase è scorrere i dati nelle famiglie dal MemStore a un Hfile per ogni scorrimento. </w:t>
      </w:r>
      <w:r w:rsidRPr="00F861DE">
        <w:rPr>
          <w:rFonts w:cs="Times"/>
          <w:sz w:val="32"/>
          <w:szCs w:val="32"/>
        </w:rPr>
        <w:t xml:space="preserve">Ad </w:t>
      </w:r>
      <w:r w:rsidRPr="00F861DE">
        <w:rPr>
          <w:rFonts w:cs="Times"/>
          <w:sz w:val="32"/>
          <w:szCs w:val="32"/>
        </w:rPr>
        <w:t xml:space="preserve">intervalli regolari Hfiles sono combinato in un file più grande. Questo fenomeno prende il nome di compattazione. </w:t>
      </w:r>
    </w:p>
    <w:p w14:paraId="4471DDCA"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Le compattazioni possono essere minori e maggiori. </w:t>
      </w:r>
    </w:p>
    <w:p w14:paraId="5F565DA8"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Quelle minore </w:t>
      </w:r>
      <w:r w:rsidRPr="00F861DE">
        <w:rPr>
          <w:rFonts w:cs="Times"/>
          <w:sz w:val="32"/>
          <w:szCs w:val="32"/>
        </w:rPr>
        <w:t>combinano un numero di piccoli H</w:t>
      </w:r>
      <w:r w:rsidRPr="00F861DE">
        <w:rPr>
          <w:rFonts w:cs="Times"/>
          <w:sz w:val="32"/>
          <w:szCs w:val="32"/>
        </w:rPr>
        <w:t xml:space="preserve">files in uno più grande e sono importanti perché senza di loro la lettura di una particolare riga potrebbe richiedere molte letture sul disco e performance lente. </w:t>
      </w:r>
    </w:p>
    <w:p w14:paraId="0F53D69E"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Quelle maggiori cerca di combinare tutti gli Hfile in uno più grande e in più pulisce i record dopo che sono stati eliminati. </w:t>
      </w:r>
    </w:p>
    <w:p w14:paraId="1E5D240C"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I master server monitoran</w:t>
      </w:r>
      <w:r w:rsidRPr="00F861DE">
        <w:rPr>
          <w:rFonts w:cs="Times"/>
          <w:sz w:val="32"/>
          <w:szCs w:val="32"/>
        </w:rPr>
        <w:t>o i region servers nei cluster H</w:t>
      </w:r>
      <w:r w:rsidRPr="00F861DE">
        <w:rPr>
          <w:rFonts w:cs="Times"/>
          <w:sz w:val="32"/>
          <w:szCs w:val="32"/>
        </w:rPr>
        <w:t>base. Gestiscono le operazioni su</w:t>
      </w:r>
      <w:r w:rsidRPr="00F861DE">
        <w:rPr>
          <w:rFonts w:cs="Times"/>
          <w:sz w:val="32"/>
          <w:szCs w:val="32"/>
        </w:rPr>
        <w:t>i metadati, assegnano le region</w:t>
      </w:r>
      <w:r w:rsidRPr="00F861DE">
        <w:rPr>
          <w:rFonts w:cs="Times"/>
          <w:sz w:val="32"/>
          <w:szCs w:val="32"/>
        </w:rPr>
        <w:t xml:space="preserve"> e gestiscono i problemi nelle regioni. Gestiscono </w:t>
      </w:r>
      <w:r w:rsidRPr="00F861DE">
        <w:rPr>
          <w:rFonts w:cs="Times"/>
          <w:sz w:val="32"/>
          <w:szCs w:val="32"/>
        </w:rPr>
        <w:t xml:space="preserve">inoltre </w:t>
      </w:r>
      <w:r w:rsidRPr="00F861DE">
        <w:rPr>
          <w:rFonts w:cs="Times"/>
          <w:sz w:val="32"/>
          <w:szCs w:val="32"/>
        </w:rPr>
        <w:t xml:space="preserve">il balancing. Ci dovrebbe sempre essere un backup master server nel caso in cui l’attuale master server ha avuto problemi. </w:t>
      </w:r>
    </w:p>
    <w:p w14:paraId="763CA01F" w14:textId="77777777" w:rsidR="005F2911"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Hbase cluster possono avere numerosi </w:t>
      </w:r>
      <w:r w:rsidRPr="00F861DE">
        <w:rPr>
          <w:rFonts w:cs="Times"/>
          <w:sz w:val="32"/>
          <w:szCs w:val="32"/>
        </w:rPr>
        <w:t>problemi di coordinazione tra i</w:t>
      </w:r>
      <w:r w:rsidRPr="00F861DE">
        <w:rPr>
          <w:rFonts w:cs="Times"/>
          <w:sz w:val="32"/>
          <w:szCs w:val="32"/>
        </w:rPr>
        <w:t xml:space="preserve"> master Servers e region Servers , e i client possono avere compiti difficili, proprio per questo viene utilizzato  Zookeeper che è un cluster distribuito di server che provvede la sincronizzazione dei servizi. </w:t>
      </w:r>
    </w:p>
    <w:p w14:paraId="1BB33493" w14:textId="77777777" w:rsidR="006A7276" w:rsidRDefault="006A7276" w:rsidP="005F2911">
      <w:pPr>
        <w:widowControl w:val="0"/>
        <w:autoSpaceDE w:val="0"/>
        <w:autoSpaceDN w:val="0"/>
        <w:adjustRightInd w:val="0"/>
        <w:jc w:val="both"/>
        <w:rPr>
          <w:rFonts w:cs="Times"/>
          <w:sz w:val="32"/>
          <w:szCs w:val="32"/>
        </w:rPr>
      </w:pPr>
    </w:p>
    <w:p w14:paraId="44F4B728" w14:textId="132E6D1D" w:rsidR="006A7276" w:rsidRPr="00F861DE" w:rsidRDefault="006A7276" w:rsidP="005F2911">
      <w:pPr>
        <w:widowControl w:val="0"/>
        <w:autoSpaceDE w:val="0"/>
        <w:autoSpaceDN w:val="0"/>
        <w:adjustRightInd w:val="0"/>
        <w:jc w:val="both"/>
        <w:rPr>
          <w:rFonts w:cs="Times"/>
          <w:sz w:val="32"/>
          <w:szCs w:val="32"/>
        </w:rPr>
      </w:pPr>
      <w:r>
        <w:rPr>
          <w:rFonts w:cs="Times"/>
          <w:noProof/>
          <w:sz w:val="32"/>
          <w:szCs w:val="32"/>
        </w:rPr>
        <w:drawing>
          <wp:inline distT="0" distB="0" distL="0" distR="0" wp14:anchorId="771C9FC3" wp14:editId="4941DE77">
            <wp:extent cx="6332220" cy="474916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base-batch-put.png"/>
                    <pic:cNvPicPr/>
                  </pic:nvPicPr>
                  <pic:blipFill>
                    <a:blip r:embed="rId8">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14:paraId="0ED7B535" w14:textId="77777777" w:rsidR="005F2911" w:rsidRDefault="005F2911" w:rsidP="005F2911">
      <w:pPr>
        <w:widowControl w:val="0"/>
        <w:autoSpaceDE w:val="0"/>
        <w:autoSpaceDN w:val="0"/>
        <w:adjustRightInd w:val="0"/>
        <w:rPr>
          <w:rFonts w:ascii="Times" w:hAnsi="Times" w:cs="Times"/>
          <w:b/>
          <w:bCs/>
          <w:sz w:val="32"/>
          <w:szCs w:val="32"/>
        </w:rPr>
      </w:pPr>
    </w:p>
    <w:p w14:paraId="77266FC6" w14:textId="598D9CAB" w:rsidR="00D356B9" w:rsidRPr="006A7276" w:rsidRDefault="006E1254" w:rsidP="006A7276">
      <w:pPr>
        <w:rPr>
          <w:rFonts w:ascii="Times" w:hAnsi="Times" w:cs="Times"/>
          <w:b/>
          <w:bCs/>
          <w:sz w:val="32"/>
          <w:szCs w:val="32"/>
        </w:rPr>
      </w:pPr>
      <w:r>
        <w:rPr>
          <w:rFonts w:ascii="Times" w:hAnsi="Times" w:cs="Times"/>
          <w:b/>
          <w:bCs/>
          <w:sz w:val="32"/>
          <w:szCs w:val="32"/>
        </w:rPr>
        <w:br w:type="page"/>
      </w:r>
    </w:p>
    <w:p w14:paraId="189AE6B5" w14:textId="77777777" w:rsidR="00D356B9" w:rsidRPr="00D356B9" w:rsidRDefault="00D356B9" w:rsidP="00D356B9">
      <w:pPr>
        <w:pStyle w:val="Paragrafoelenco"/>
        <w:widowControl w:val="0"/>
        <w:numPr>
          <w:ilvl w:val="0"/>
          <w:numId w:val="14"/>
        </w:numPr>
        <w:pBdr>
          <w:bottom w:val="single" w:sz="12" w:space="1" w:color="auto"/>
        </w:pBdr>
        <w:autoSpaceDE w:val="0"/>
        <w:autoSpaceDN w:val="0"/>
        <w:adjustRightInd w:val="0"/>
        <w:rPr>
          <w:rFonts w:ascii="Times" w:hAnsi="Times" w:cs="Times"/>
          <w:b/>
          <w:bCs/>
          <w:sz w:val="44"/>
          <w:szCs w:val="44"/>
        </w:rPr>
      </w:pPr>
      <w:bookmarkStart w:id="2" w:name="_Toc453767188"/>
      <w:r>
        <w:rPr>
          <w:rStyle w:val="TitoloCarattere"/>
          <w:sz w:val="44"/>
          <w:szCs w:val="44"/>
        </w:rPr>
        <w:t>Ambiente di sviluppo</w:t>
      </w:r>
      <w:bookmarkEnd w:id="2"/>
    </w:p>
    <w:p w14:paraId="09917743" w14:textId="77777777" w:rsidR="00D356B9" w:rsidRPr="00D356B9" w:rsidRDefault="00D356B9" w:rsidP="00D356B9">
      <w:pPr>
        <w:widowControl w:val="0"/>
        <w:autoSpaceDE w:val="0"/>
        <w:autoSpaceDN w:val="0"/>
        <w:adjustRightInd w:val="0"/>
        <w:rPr>
          <w:rFonts w:ascii="Times" w:hAnsi="Times" w:cs="Times"/>
          <w:b/>
          <w:bCs/>
          <w:sz w:val="44"/>
          <w:szCs w:val="44"/>
        </w:rPr>
      </w:pPr>
    </w:p>
    <w:p w14:paraId="2C990016" w14:textId="77777777" w:rsidR="006E1254" w:rsidRDefault="006E1254" w:rsidP="006E1254">
      <w:pPr>
        <w:widowControl w:val="0"/>
        <w:autoSpaceDE w:val="0"/>
        <w:autoSpaceDN w:val="0"/>
        <w:adjustRightInd w:val="0"/>
        <w:rPr>
          <w:rFonts w:ascii="Times" w:hAnsi="Times" w:cs="Times"/>
          <w:b/>
          <w:bCs/>
          <w:sz w:val="30"/>
          <w:szCs w:val="30"/>
        </w:rPr>
      </w:pPr>
    </w:p>
    <w:p w14:paraId="04A50F0F" w14:textId="77777777" w:rsidR="005F2911" w:rsidRDefault="005F2911" w:rsidP="006E1254">
      <w:pPr>
        <w:widowControl w:val="0"/>
        <w:autoSpaceDE w:val="0"/>
        <w:autoSpaceDN w:val="0"/>
        <w:adjustRightInd w:val="0"/>
        <w:rPr>
          <w:rFonts w:ascii="Times" w:hAnsi="Times" w:cs="Times"/>
          <w:b/>
          <w:bCs/>
          <w:sz w:val="30"/>
          <w:szCs w:val="30"/>
        </w:rPr>
      </w:pPr>
    </w:p>
    <w:p w14:paraId="4B3F555E"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L'applicazione è stata implementata utilizzando il linguaggio di programmazione Python e Hbase come DBMS</w:t>
      </w:r>
      <w:r w:rsidRPr="00F861DE">
        <w:rPr>
          <w:rFonts w:cs="Times"/>
          <w:sz w:val="32"/>
          <w:szCs w:val="32"/>
        </w:rPr>
        <w:t>.</w:t>
      </w:r>
    </w:p>
    <w:p w14:paraId="57BAC359"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L'editor utilizzato per la stesura del codice è PyCharm.</w:t>
      </w:r>
    </w:p>
    <w:p w14:paraId="32E5231F"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 xml:space="preserve">Sono state </w:t>
      </w:r>
      <w:r w:rsidRPr="00F861DE">
        <w:rPr>
          <w:rFonts w:cs="Times"/>
          <w:sz w:val="32"/>
          <w:szCs w:val="32"/>
        </w:rPr>
        <w:t>utilizzate le seguenti librerie</w:t>
      </w:r>
      <w:r w:rsidRPr="00F861DE">
        <w:rPr>
          <w:rFonts w:cs="Times"/>
          <w:sz w:val="32"/>
          <w:szCs w:val="32"/>
        </w:rPr>
        <w:t xml:space="preserve">: </w:t>
      </w:r>
    </w:p>
    <w:p w14:paraId="1B81246C" w14:textId="77777777" w:rsidR="005F2911" w:rsidRPr="005F2911" w:rsidRDefault="005F2911" w:rsidP="005F2911">
      <w:pPr>
        <w:widowControl w:val="0"/>
        <w:autoSpaceDE w:val="0"/>
        <w:autoSpaceDN w:val="0"/>
        <w:adjustRightInd w:val="0"/>
        <w:jc w:val="both"/>
        <w:rPr>
          <w:rFonts w:cs="Times"/>
          <w:sz w:val="28"/>
          <w:szCs w:val="28"/>
        </w:rPr>
      </w:pPr>
    </w:p>
    <w:p w14:paraId="445EF3A3" w14:textId="77777777" w:rsidR="005F2911" w:rsidRPr="00F861DE" w:rsidRDefault="005F2911" w:rsidP="005F2911">
      <w:pPr>
        <w:pStyle w:val="Paragrafoelenco"/>
        <w:widowControl w:val="0"/>
        <w:numPr>
          <w:ilvl w:val="0"/>
          <w:numId w:val="8"/>
        </w:numPr>
        <w:autoSpaceDE w:val="0"/>
        <w:autoSpaceDN w:val="0"/>
        <w:adjustRightInd w:val="0"/>
        <w:jc w:val="both"/>
        <w:rPr>
          <w:rFonts w:cs="Times"/>
          <w:sz w:val="32"/>
          <w:szCs w:val="32"/>
        </w:rPr>
      </w:pPr>
      <w:r w:rsidRPr="00F861DE">
        <w:rPr>
          <w:rFonts w:cs="Times"/>
          <w:sz w:val="32"/>
          <w:szCs w:val="32"/>
        </w:rPr>
        <w:t>matpotlib</w:t>
      </w:r>
      <w:r w:rsidRPr="00F861DE">
        <w:rPr>
          <w:rFonts w:cs="Times"/>
          <w:sz w:val="32"/>
          <w:szCs w:val="32"/>
        </w:rPr>
        <w:t>: libreria grafica di python</w:t>
      </w:r>
    </w:p>
    <w:p w14:paraId="09B59B18" w14:textId="77777777" w:rsidR="005F2911" w:rsidRPr="00F861DE" w:rsidRDefault="005F2911" w:rsidP="005F2911">
      <w:pPr>
        <w:pStyle w:val="Paragrafoelenco"/>
        <w:widowControl w:val="0"/>
        <w:numPr>
          <w:ilvl w:val="0"/>
          <w:numId w:val="8"/>
        </w:numPr>
        <w:autoSpaceDE w:val="0"/>
        <w:autoSpaceDN w:val="0"/>
        <w:adjustRightInd w:val="0"/>
        <w:jc w:val="both"/>
        <w:rPr>
          <w:rFonts w:cs="Times"/>
          <w:sz w:val="32"/>
          <w:szCs w:val="32"/>
        </w:rPr>
      </w:pPr>
      <w:r w:rsidRPr="00F861DE">
        <w:rPr>
          <w:rFonts w:cs="Times"/>
          <w:sz w:val="32"/>
          <w:szCs w:val="32"/>
        </w:rPr>
        <w:t>happybase</w:t>
      </w:r>
      <w:r w:rsidRPr="00F861DE">
        <w:rPr>
          <w:rFonts w:cs="Times"/>
          <w:sz w:val="32"/>
          <w:szCs w:val="32"/>
        </w:rPr>
        <w:t>: libreria per la configurazione di hbase</w:t>
      </w:r>
    </w:p>
    <w:p w14:paraId="170BAA42" w14:textId="77777777" w:rsidR="005F2911" w:rsidRPr="00F861DE" w:rsidRDefault="005F2911" w:rsidP="005F2911">
      <w:pPr>
        <w:pStyle w:val="Paragrafoelenco"/>
        <w:widowControl w:val="0"/>
        <w:numPr>
          <w:ilvl w:val="0"/>
          <w:numId w:val="8"/>
        </w:numPr>
        <w:autoSpaceDE w:val="0"/>
        <w:autoSpaceDN w:val="0"/>
        <w:adjustRightInd w:val="0"/>
        <w:jc w:val="both"/>
        <w:rPr>
          <w:rFonts w:cs="Times"/>
          <w:sz w:val="32"/>
          <w:szCs w:val="32"/>
        </w:rPr>
      </w:pPr>
      <w:r w:rsidRPr="00F861DE">
        <w:rPr>
          <w:rFonts w:cs="Times"/>
          <w:sz w:val="32"/>
          <w:szCs w:val="32"/>
        </w:rPr>
        <w:t>json</w:t>
      </w:r>
      <w:r w:rsidRPr="00F861DE">
        <w:rPr>
          <w:rFonts w:cs="Times"/>
          <w:sz w:val="32"/>
          <w:szCs w:val="32"/>
        </w:rPr>
        <w:t>: libreria per la gestione dei file json</w:t>
      </w:r>
    </w:p>
    <w:p w14:paraId="358F64D8" w14:textId="77777777" w:rsidR="005F2911" w:rsidRDefault="005F2911" w:rsidP="005F2911">
      <w:pPr>
        <w:widowControl w:val="0"/>
        <w:autoSpaceDE w:val="0"/>
        <w:autoSpaceDN w:val="0"/>
        <w:adjustRightInd w:val="0"/>
        <w:rPr>
          <w:rFonts w:ascii="Times" w:hAnsi="Times" w:cs="Times"/>
          <w:sz w:val="30"/>
          <w:szCs w:val="30"/>
        </w:rPr>
      </w:pPr>
    </w:p>
    <w:p w14:paraId="33C74C55" w14:textId="6A54FD7D" w:rsidR="00D356B9" w:rsidRPr="006A7276" w:rsidRDefault="006E1254" w:rsidP="006A7276">
      <w:pPr>
        <w:rPr>
          <w:rFonts w:ascii="Times" w:hAnsi="Times" w:cs="Times"/>
          <w:sz w:val="30"/>
          <w:szCs w:val="30"/>
        </w:rPr>
      </w:pPr>
      <w:r>
        <w:rPr>
          <w:rFonts w:ascii="Times" w:hAnsi="Times" w:cs="Times"/>
          <w:sz w:val="30"/>
          <w:szCs w:val="30"/>
        </w:rPr>
        <w:br w:type="page"/>
      </w:r>
    </w:p>
    <w:p w14:paraId="7FC839AF" w14:textId="77777777" w:rsidR="00D356B9" w:rsidRPr="00D356B9" w:rsidRDefault="00D356B9" w:rsidP="00D356B9">
      <w:pPr>
        <w:pStyle w:val="Paragrafoelenco"/>
        <w:widowControl w:val="0"/>
        <w:numPr>
          <w:ilvl w:val="0"/>
          <w:numId w:val="14"/>
        </w:numPr>
        <w:pBdr>
          <w:bottom w:val="single" w:sz="12" w:space="1" w:color="auto"/>
        </w:pBdr>
        <w:autoSpaceDE w:val="0"/>
        <w:autoSpaceDN w:val="0"/>
        <w:adjustRightInd w:val="0"/>
        <w:rPr>
          <w:rFonts w:ascii="Times" w:hAnsi="Times" w:cs="Times"/>
          <w:b/>
          <w:bCs/>
          <w:sz w:val="44"/>
          <w:szCs w:val="44"/>
        </w:rPr>
      </w:pPr>
      <w:bookmarkStart w:id="3" w:name="_Toc453767189"/>
      <w:r w:rsidRPr="00D356B9">
        <w:rPr>
          <w:rStyle w:val="TitoloCarattere"/>
          <w:sz w:val="44"/>
          <w:szCs w:val="44"/>
        </w:rPr>
        <w:t>Architettura applicazione</w:t>
      </w:r>
      <w:bookmarkEnd w:id="3"/>
    </w:p>
    <w:p w14:paraId="3F59E27D" w14:textId="77777777" w:rsidR="00D356B9" w:rsidRPr="00D356B9" w:rsidRDefault="00D356B9" w:rsidP="00D356B9">
      <w:pPr>
        <w:widowControl w:val="0"/>
        <w:autoSpaceDE w:val="0"/>
        <w:autoSpaceDN w:val="0"/>
        <w:adjustRightInd w:val="0"/>
        <w:rPr>
          <w:rFonts w:ascii="Times" w:hAnsi="Times" w:cs="Times"/>
          <w:b/>
          <w:bCs/>
          <w:sz w:val="44"/>
          <w:szCs w:val="44"/>
        </w:rPr>
      </w:pPr>
    </w:p>
    <w:p w14:paraId="7652AF3F" w14:textId="77777777" w:rsidR="005F2911" w:rsidRDefault="005F2911" w:rsidP="006E1254">
      <w:pPr>
        <w:widowControl w:val="0"/>
        <w:autoSpaceDE w:val="0"/>
        <w:autoSpaceDN w:val="0"/>
        <w:adjustRightInd w:val="0"/>
        <w:rPr>
          <w:rFonts w:ascii="Times" w:hAnsi="Times" w:cs="Times"/>
          <w:b/>
          <w:bCs/>
          <w:sz w:val="30"/>
          <w:szCs w:val="30"/>
        </w:rPr>
      </w:pPr>
    </w:p>
    <w:p w14:paraId="5D19FBEC"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L'architettura dell'applicazione è stata strutturata cercando di massimizzare la modularità e la riusabilità.</w:t>
      </w:r>
    </w:p>
    <w:p w14:paraId="48E26646" w14:textId="77777777" w:rsidR="005F2911" w:rsidRPr="00F861DE" w:rsidRDefault="005F2911" w:rsidP="005F2911">
      <w:pPr>
        <w:widowControl w:val="0"/>
        <w:autoSpaceDE w:val="0"/>
        <w:autoSpaceDN w:val="0"/>
        <w:adjustRightInd w:val="0"/>
        <w:jc w:val="both"/>
        <w:rPr>
          <w:rFonts w:cs="Times"/>
          <w:sz w:val="32"/>
          <w:szCs w:val="32"/>
        </w:rPr>
      </w:pPr>
    </w:p>
    <w:p w14:paraId="307A6798"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Sono stati utilizzati 6 script</w:t>
      </w:r>
      <w:r w:rsidRPr="00F861DE">
        <w:rPr>
          <w:rFonts w:cs="Times"/>
          <w:sz w:val="32"/>
          <w:szCs w:val="32"/>
        </w:rPr>
        <w:t>s P</w:t>
      </w:r>
      <w:r w:rsidRPr="00F861DE">
        <w:rPr>
          <w:rFonts w:cs="Times"/>
          <w:sz w:val="32"/>
          <w:szCs w:val="32"/>
        </w:rPr>
        <w:t xml:space="preserve">ython per l’intero progetto : </w:t>
      </w:r>
    </w:p>
    <w:p w14:paraId="62E4F5BA" w14:textId="77777777" w:rsidR="005F2911" w:rsidRPr="00F861DE" w:rsidRDefault="005F2911" w:rsidP="005F2911">
      <w:pPr>
        <w:widowControl w:val="0"/>
        <w:autoSpaceDE w:val="0"/>
        <w:autoSpaceDN w:val="0"/>
        <w:adjustRightInd w:val="0"/>
        <w:jc w:val="both"/>
        <w:rPr>
          <w:rFonts w:cs="Times"/>
          <w:sz w:val="32"/>
          <w:szCs w:val="32"/>
        </w:rPr>
      </w:pPr>
    </w:p>
    <w:p w14:paraId="04B3D3AA" w14:textId="77777777" w:rsidR="005F2911" w:rsidRPr="00F861DE" w:rsidRDefault="005F2911" w:rsidP="005F2911">
      <w:pPr>
        <w:pStyle w:val="Paragrafoelenco"/>
        <w:widowControl w:val="0"/>
        <w:numPr>
          <w:ilvl w:val="0"/>
          <w:numId w:val="9"/>
        </w:numPr>
        <w:autoSpaceDE w:val="0"/>
        <w:autoSpaceDN w:val="0"/>
        <w:adjustRightInd w:val="0"/>
        <w:jc w:val="both"/>
        <w:rPr>
          <w:rFonts w:cs="Times"/>
          <w:sz w:val="32"/>
          <w:szCs w:val="32"/>
        </w:rPr>
      </w:pPr>
      <w:r w:rsidRPr="00F861DE">
        <w:rPr>
          <w:rFonts w:cs="Times"/>
          <w:sz w:val="32"/>
          <w:szCs w:val="32"/>
        </w:rPr>
        <w:t>connection_db.py: utilizzato per la connessione</w:t>
      </w:r>
      <w:r w:rsidRPr="00F861DE">
        <w:rPr>
          <w:rFonts w:cs="Times"/>
          <w:sz w:val="32"/>
          <w:szCs w:val="32"/>
        </w:rPr>
        <w:t xml:space="preserve"> al database tramite happybase.</w:t>
      </w:r>
    </w:p>
    <w:p w14:paraId="01CBD43D" w14:textId="77777777" w:rsidR="005F2911" w:rsidRPr="00F861DE" w:rsidRDefault="005F2911" w:rsidP="005F2911">
      <w:pPr>
        <w:pStyle w:val="Paragrafoelenco"/>
        <w:widowControl w:val="0"/>
        <w:numPr>
          <w:ilvl w:val="0"/>
          <w:numId w:val="9"/>
        </w:numPr>
        <w:autoSpaceDE w:val="0"/>
        <w:autoSpaceDN w:val="0"/>
        <w:adjustRightInd w:val="0"/>
        <w:jc w:val="both"/>
        <w:rPr>
          <w:rFonts w:cs="Times"/>
          <w:sz w:val="32"/>
          <w:szCs w:val="32"/>
        </w:rPr>
      </w:pPr>
      <w:r w:rsidRPr="00F861DE">
        <w:rPr>
          <w:rFonts w:cs="Times"/>
          <w:sz w:val="32"/>
          <w:szCs w:val="32"/>
        </w:rPr>
        <w:t>import_dataset.py: per andare ad effettuare i test sui tipi diversi di dataset composti da diversi elementi è stato utilizzato uno script che  permette il facile import del file json</w:t>
      </w:r>
      <w:r w:rsidRPr="00F861DE">
        <w:rPr>
          <w:rFonts w:cs="Times"/>
          <w:sz w:val="32"/>
          <w:szCs w:val="32"/>
        </w:rPr>
        <w:t>.</w:t>
      </w:r>
    </w:p>
    <w:p w14:paraId="0399D379" w14:textId="77777777" w:rsidR="005F2911" w:rsidRPr="00F861DE" w:rsidRDefault="005F2911" w:rsidP="005F2911">
      <w:pPr>
        <w:pStyle w:val="Paragrafoelenco"/>
        <w:widowControl w:val="0"/>
        <w:numPr>
          <w:ilvl w:val="0"/>
          <w:numId w:val="9"/>
        </w:numPr>
        <w:autoSpaceDE w:val="0"/>
        <w:autoSpaceDN w:val="0"/>
        <w:adjustRightInd w:val="0"/>
        <w:jc w:val="both"/>
        <w:rPr>
          <w:rFonts w:cs="Times"/>
          <w:sz w:val="32"/>
          <w:szCs w:val="32"/>
        </w:rPr>
      </w:pPr>
      <w:r w:rsidRPr="00F861DE">
        <w:rPr>
          <w:rFonts w:cs="Times"/>
          <w:sz w:val="32"/>
          <w:szCs w:val="32"/>
        </w:rPr>
        <w:t>table_generator.py: utilizzato per poter generare le tabelle che compongono il database</w:t>
      </w:r>
      <w:r w:rsidRPr="00F861DE">
        <w:rPr>
          <w:rFonts w:cs="Times"/>
          <w:sz w:val="32"/>
          <w:szCs w:val="32"/>
        </w:rPr>
        <w:t>.</w:t>
      </w:r>
    </w:p>
    <w:p w14:paraId="3F527BFC" w14:textId="77777777" w:rsidR="005F2911" w:rsidRPr="00F861DE" w:rsidRDefault="005F2911" w:rsidP="005F2911">
      <w:pPr>
        <w:pStyle w:val="Paragrafoelenco"/>
        <w:widowControl w:val="0"/>
        <w:numPr>
          <w:ilvl w:val="0"/>
          <w:numId w:val="9"/>
        </w:numPr>
        <w:autoSpaceDE w:val="0"/>
        <w:autoSpaceDN w:val="0"/>
        <w:adjustRightInd w:val="0"/>
        <w:jc w:val="both"/>
        <w:rPr>
          <w:rFonts w:cs="Times"/>
          <w:sz w:val="32"/>
          <w:szCs w:val="32"/>
        </w:rPr>
      </w:pPr>
      <w:r w:rsidRPr="00F861DE">
        <w:rPr>
          <w:rFonts w:cs="Times"/>
          <w:sz w:val="32"/>
          <w:szCs w:val="32"/>
        </w:rPr>
        <w:t>t</w:t>
      </w:r>
      <w:r w:rsidRPr="00F861DE">
        <w:rPr>
          <w:rFonts w:cs="Times"/>
          <w:sz w:val="32"/>
          <w:szCs w:val="32"/>
        </w:rPr>
        <w:t>able_pusher.py: utilizzato per poter popolare facilmente le tabelle che vengono generate da ‘table_generator.py’</w:t>
      </w:r>
      <w:r w:rsidRPr="00F861DE">
        <w:rPr>
          <w:rFonts w:cs="Times"/>
          <w:sz w:val="32"/>
          <w:szCs w:val="32"/>
        </w:rPr>
        <w:t>.</w:t>
      </w:r>
    </w:p>
    <w:p w14:paraId="5A6B57C4" w14:textId="77777777" w:rsidR="005F2911" w:rsidRPr="00F861DE" w:rsidRDefault="005F2911" w:rsidP="005F2911">
      <w:pPr>
        <w:pStyle w:val="Paragrafoelenco"/>
        <w:widowControl w:val="0"/>
        <w:numPr>
          <w:ilvl w:val="0"/>
          <w:numId w:val="9"/>
        </w:numPr>
        <w:autoSpaceDE w:val="0"/>
        <w:autoSpaceDN w:val="0"/>
        <w:adjustRightInd w:val="0"/>
        <w:jc w:val="both"/>
        <w:rPr>
          <w:rFonts w:cs="Times"/>
          <w:sz w:val="32"/>
          <w:szCs w:val="32"/>
        </w:rPr>
      </w:pPr>
      <w:r w:rsidRPr="00F861DE">
        <w:rPr>
          <w:rFonts w:cs="Times"/>
          <w:sz w:val="32"/>
          <w:szCs w:val="32"/>
        </w:rPr>
        <w:t>query_executor.py: utilizzato per eseguire le query ed effettuare il controllo sulle prestazioni che verranno mostrate tramite degli istogrammi.</w:t>
      </w:r>
    </w:p>
    <w:p w14:paraId="6312D3F7" w14:textId="77777777" w:rsidR="005F2911" w:rsidRPr="00F861DE" w:rsidRDefault="005F2911" w:rsidP="005F2911">
      <w:pPr>
        <w:pStyle w:val="Paragrafoelenco"/>
        <w:widowControl w:val="0"/>
        <w:numPr>
          <w:ilvl w:val="0"/>
          <w:numId w:val="9"/>
        </w:numPr>
        <w:autoSpaceDE w:val="0"/>
        <w:autoSpaceDN w:val="0"/>
        <w:adjustRightInd w:val="0"/>
        <w:jc w:val="both"/>
        <w:rPr>
          <w:rFonts w:cs="Times"/>
          <w:sz w:val="32"/>
          <w:szCs w:val="32"/>
        </w:rPr>
      </w:pPr>
      <w:r w:rsidRPr="00F861DE">
        <w:rPr>
          <w:rFonts w:cs="Times"/>
          <w:sz w:val="32"/>
          <w:szCs w:val="32"/>
        </w:rPr>
        <w:t>main.py: utilizzato per iniziare la simulazione.</w:t>
      </w:r>
    </w:p>
    <w:p w14:paraId="645A9BCC" w14:textId="77777777" w:rsidR="005F2911" w:rsidRPr="00F861DE" w:rsidRDefault="005F2911" w:rsidP="005F2911">
      <w:pPr>
        <w:widowControl w:val="0"/>
        <w:autoSpaceDE w:val="0"/>
        <w:autoSpaceDN w:val="0"/>
        <w:adjustRightInd w:val="0"/>
        <w:jc w:val="both"/>
        <w:rPr>
          <w:rFonts w:cs="Times"/>
          <w:sz w:val="32"/>
          <w:szCs w:val="32"/>
        </w:rPr>
      </w:pPr>
    </w:p>
    <w:p w14:paraId="0317BEA0" w14:textId="77777777" w:rsidR="005F2911" w:rsidRPr="005F2911" w:rsidRDefault="005F2911" w:rsidP="005F2911">
      <w:pPr>
        <w:widowControl w:val="0"/>
        <w:autoSpaceDE w:val="0"/>
        <w:autoSpaceDN w:val="0"/>
        <w:adjustRightInd w:val="0"/>
        <w:jc w:val="both"/>
        <w:rPr>
          <w:rFonts w:cs="Times"/>
          <w:sz w:val="28"/>
          <w:szCs w:val="28"/>
        </w:rPr>
      </w:pPr>
    </w:p>
    <w:p w14:paraId="1E430150" w14:textId="0B161CA1" w:rsidR="00D356B9" w:rsidRPr="006A7276" w:rsidRDefault="006E1254" w:rsidP="006A7276">
      <w:pPr>
        <w:rPr>
          <w:rFonts w:ascii="Times" w:hAnsi="Times" w:cs="Times"/>
          <w:sz w:val="30"/>
          <w:szCs w:val="30"/>
        </w:rPr>
      </w:pPr>
      <w:r>
        <w:rPr>
          <w:rFonts w:ascii="Times" w:hAnsi="Times" w:cs="Times"/>
          <w:sz w:val="30"/>
          <w:szCs w:val="30"/>
        </w:rPr>
        <w:br w:type="page"/>
      </w:r>
    </w:p>
    <w:p w14:paraId="0B962B4A" w14:textId="77777777" w:rsidR="00D356B9" w:rsidRPr="00D356B9" w:rsidRDefault="00D356B9" w:rsidP="00D356B9">
      <w:pPr>
        <w:pStyle w:val="Paragrafoelenco"/>
        <w:widowControl w:val="0"/>
        <w:numPr>
          <w:ilvl w:val="0"/>
          <w:numId w:val="14"/>
        </w:numPr>
        <w:pBdr>
          <w:bottom w:val="single" w:sz="12" w:space="1" w:color="auto"/>
        </w:pBdr>
        <w:autoSpaceDE w:val="0"/>
        <w:autoSpaceDN w:val="0"/>
        <w:adjustRightInd w:val="0"/>
        <w:rPr>
          <w:rFonts w:ascii="Times" w:hAnsi="Times" w:cs="Times"/>
          <w:b/>
          <w:bCs/>
          <w:sz w:val="44"/>
          <w:szCs w:val="44"/>
        </w:rPr>
      </w:pPr>
      <w:bookmarkStart w:id="4" w:name="_Toc453767190"/>
      <w:r>
        <w:rPr>
          <w:rStyle w:val="TitoloCarattere"/>
          <w:sz w:val="44"/>
          <w:szCs w:val="44"/>
        </w:rPr>
        <w:t>Implementazione</w:t>
      </w:r>
      <w:bookmarkEnd w:id="4"/>
    </w:p>
    <w:p w14:paraId="1B076577" w14:textId="77777777" w:rsidR="00D356B9" w:rsidRPr="00D356B9" w:rsidRDefault="00D356B9" w:rsidP="00D356B9">
      <w:pPr>
        <w:widowControl w:val="0"/>
        <w:autoSpaceDE w:val="0"/>
        <w:autoSpaceDN w:val="0"/>
        <w:adjustRightInd w:val="0"/>
        <w:rPr>
          <w:rFonts w:ascii="Times" w:hAnsi="Times" w:cs="Times"/>
          <w:b/>
          <w:bCs/>
          <w:sz w:val="44"/>
          <w:szCs w:val="44"/>
        </w:rPr>
      </w:pPr>
    </w:p>
    <w:p w14:paraId="05CC46D3" w14:textId="77777777" w:rsidR="006E1254" w:rsidRDefault="006E1254" w:rsidP="005F2911">
      <w:pPr>
        <w:widowControl w:val="0"/>
        <w:autoSpaceDE w:val="0"/>
        <w:autoSpaceDN w:val="0"/>
        <w:adjustRightInd w:val="0"/>
        <w:jc w:val="both"/>
      </w:pPr>
    </w:p>
    <w:p w14:paraId="08C5AFCC" w14:textId="77777777" w:rsidR="005F2911" w:rsidRPr="00F861DE" w:rsidRDefault="005F2911" w:rsidP="005F2911">
      <w:pPr>
        <w:widowControl w:val="0"/>
        <w:autoSpaceDE w:val="0"/>
        <w:autoSpaceDN w:val="0"/>
        <w:adjustRightInd w:val="0"/>
        <w:jc w:val="both"/>
        <w:rPr>
          <w:rFonts w:cs="Times"/>
          <w:sz w:val="32"/>
          <w:szCs w:val="32"/>
        </w:rPr>
      </w:pPr>
      <w:r w:rsidRPr="00F861DE">
        <w:rPr>
          <w:rFonts w:cs="Times"/>
          <w:sz w:val="32"/>
          <w:szCs w:val="32"/>
        </w:rPr>
        <w:t>Per quanto riguar</w:t>
      </w:r>
      <w:r w:rsidRPr="00F861DE">
        <w:rPr>
          <w:rFonts w:cs="Times"/>
          <w:sz w:val="32"/>
          <w:szCs w:val="32"/>
        </w:rPr>
        <w:t>da l’implementazione di seguito</w:t>
      </w:r>
      <w:r w:rsidRPr="00F861DE">
        <w:rPr>
          <w:rFonts w:cs="Times"/>
          <w:sz w:val="32"/>
          <w:szCs w:val="32"/>
        </w:rPr>
        <w:t xml:space="preserve"> sono riportati gli elementi che compongono la progettazione e il modo in cui sono stati collegati fra di loro</w:t>
      </w:r>
      <w:r w:rsidRPr="00F861DE">
        <w:rPr>
          <w:rFonts w:cs="Times"/>
          <w:sz w:val="32"/>
          <w:szCs w:val="32"/>
        </w:rPr>
        <w:t>.</w:t>
      </w:r>
    </w:p>
    <w:p w14:paraId="22F5DFDB" w14:textId="77777777" w:rsidR="005F2911" w:rsidRPr="00F861DE" w:rsidRDefault="005F2911" w:rsidP="005F2911">
      <w:pPr>
        <w:widowControl w:val="0"/>
        <w:autoSpaceDE w:val="0"/>
        <w:autoSpaceDN w:val="0"/>
        <w:adjustRightInd w:val="0"/>
        <w:jc w:val="both"/>
        <w:rPr>
          <w:rFonts w:cs="Times"/>
          <w:sz w:val="32"/>
          <w:szCs w:val="32"/>
        </w:rPr>
      </w:pPr>
    </w:p>
    <w:p w14:paraId="4D99979E" w14:textId="77777777" w:rsidR="005F2911" w:rsidRPr="00F861DE" w:rsidRDefault="005F2911" w:rsidP="005F2911">
      <w:pPr>
        <w:pStyle w:val="Paragrafoelenco"/>
        <w:widowControl w:val="0"/>
        <w:numPr>
          <w:ilvl w:val="0"/>
          <w:numId w:val="10"/>
        </w:numPr>
        <w:autoSpaceDE w:val="0"/>
        <w:autoSpaceDN w:val="0"/>
        <w:adjustRightInd w:val="0"/>
        <w:jc w:val="both"/>
        <w:rPr>
          <w:rFonts w:cs="Times"/>
          <w:sz w:val="32"/>
          <w:szCs w:val="32"/>
        </w:rPr>
      </w:pPr>
      <w:r w:rsidRPr="00F861DE">
        <w:rPr>
          <w:rFonts w:cs="Times"/>
          <w:sz w:val="32"/>
          <w:szCs w:val="32"/>
        </w:rPr>
        <w:t>connection_db</w:t>
      </w:r>
      <w:r w:rsidRPr="00F861DE">
        <w:rPr>
          <w:rFonts w:cs="Times"/>
          <w:sz w:val="32"/>
          <w:szCs w:val="32"/>
        </w:rPr>
        <w:t xml:space="preserve">: </w:t>
      </w:r>
    </w:p>
    <w:p w14:paraId="185A780B" w14:textId="77777777" w:rsidR="005F2911" w:rsidRPr="00F861DE" w:rsidRDefault="005F2911" w:rsidP="005F2911">
      <w:pPr>
        <w:pStyle w:val="Paragrafoelenco"/>
        <w:widowControl w:val="0"/>
        <w:autoSpaceDE w:val="0"/>
        <w:autoSpaceDN w:val="0"/>
        <w:adjustRightInd w:val="0"/>
        <w:jc w:val="both"/>
        <w:rPr>
          <w:rFonts w:cs="Times"/>
          <w:sz w:val="32"/>
          <w:szCs w:val="32"/>
        </w:rPr>
      </w:pPr>
      <w:r w:rsidRPr="00F861DE">
        <w:rPr>
          <w:rFonts w:cs="Times"/>
          <w:sz w:val="32"/>
          <w:szCs w:val="32"/>
        </w:rPr>
        <w:t>P</w:t>
      </w:r>
      <w:r w:rsidRPr="00F861DE">
        <w:rPr>
          <w:rFonts w:cs="Times"/>
          <w:sz w:val="32"/>
          <w:szCs w:val="32"/>
        </w:rPr>
        <w:t>er l’utilizzo di Hbase tramite P</w:t>
      </w:r>
      <w:r w:rsidRPr="00F861DE">
        <w:rPr>
          <w:rFonts w:cs="Times"/>
          <w:sz w:val="32"/>
          <w:szCs w:val="32"/>
        </w:rPr>
        <w:t>ython è stata utilizzata la libreria happybase in grado di sincronizzare e permettere un utilizzo più efficiente e veloce di Hbase e della sua architettura.</w:t>
      </w:r>
    </w:p>
    <w:p w14:paraId="61BC0A32" w14:textId="77777777" w:rsidR="005F2911" w:rsidRPr="00F861DE" w:rsidRDefault="005F2911" w:rsidP="005F2911">
      <w:pPr>
        <w:pStyle w:val="Paragrafoelenco"/>
        <w:widowControl w:val="0"/>
        <w:autoSpaceDE w:val="0"/>
        <w:autoSpaceDN w:val="0"/>
        <w:adjustRightInd w:val="0"/>
        <w:jc w:val="both"/>
        <w:rPr>
          <w:rFonts w:cs="Times"/>
          <w:sz w:val="32"/>
          <w:szCs w:val="32"/>
        </w:rPr>
      </w:pPr>
      <w:r w:rsidRPr="00F861DE">
        <w:rPr>
          <w:rFonts w:cs="Times"/>
          <w:sz w:val="32"/>
          <w:szCs w:val="32"/>
        </w:rPr>
        <w:t>Tramite questo metodo è possibile connettersi al server specificando indirizzo e porta.</w:t>
      </w:r>
    </w:p>
    <w:p w14:paraId="05E015F5" w14:textId="77777777" w:rsidR="005F2911" w:rsidRPr="00F861DE" w:rsidRDefault="005F2911" w:rsidP="005F2911">
      <w:pPr>
        <w:widowControl w:val="0"/>
        <w:autoSpaceDE w:val="0"/>
        <w:autoSpaceDN w:val="0"/>
        <w:adjustRightInd w:val="0"/>
        <w:rPr>
          <w:rFonts w:ascii="Times" w:hAnsi="Times" w:cs="Times"/>
          <w:sz w:val="32"/>
          <w:szCs w:val="32"/>
        </w:rPr>
      </w:pPr>
    </w:p>
    <w:p w14:paraId="00B6F9CD" w14:textId="77777777" w:rsidR="005F2911" w:rsidRPr="00F861DE" w:rsidRDefault="00F861DE" w:rsidP="00F861DE">
      <w:pPr>
        <w:widowControl w:val="0"/>
        <w:autoSpaceDE w:val="0"/>
        <w:autoSpaceDN w:val="0"/>
        <w:adjustRightInd w:val="0"/>
        <w:jc w:val="center"/>
        <w:rPr>
          <w:rFonts w:ascii="Times" w:hAnsi="Times" w:cs="Times"/>
          <w:sz w:val="32"/>
          <w:szCs w:val="32"/>
        </w:rPr>
      </w:pPr>
      <w:r>
        <w:rPr>
          <w:rFonts w:ascii="Times" w:hAnsi="Times" w:cs="Times"/>
          <w:noProof/>
          <w:sz w:val="32"/>
          <w:szCs w:val="32"/>
        </w:rPr>
        <w:drawing>
          <wp:inline distT="0" distB="0" distL="0" distR="0" wp14:anchorId="2EC4A345" wp14:editId="48B85CE5">
            <wp:extent cx="5156200" cy="1346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on.jpg"/>
                    <pic:cNvPicPr/>
                  </pic:nvPicPr>
                  <pic:blipFill>
                    <a:blip r:embed="rId9">
                      <a:extLst>
                        <a:ext uri="{28A0092B-C50C-407E-A947-70E740481C1C}">
                          <a14:useLocalDpi xmlns:a14="http://schemas.microsoft.com/office/drawing/2010/main" val="0"/>
                        </a:ext>
                      </a:extLst>
                    </a:blip>
                    <a:stretch>
                      <a:fillRect/>
                    </a:stretch>
                  </pic:blipFill>
                  <pic:spPr>
                    <a:xfrm>
                      <a:off x="0" y="0"/>
                      <a:ext cx="5156200" cy="1346200"/>
                    </a:xfrm>
                    <a:prstGeom prst="rect">
                      <a:avLst/>
                    </a:prstGeom>
                  </pic:spPr>
                </pic:pic>
              </a:graphicData>
            </a:graphic>
          </wp:inline>
        </w:drawing>
      </w:r>
    </w:p>
    <w:p w14:paraId="0699DDE1" w14:textId="77777777" w:rsidR="005F2911" w:rsidRPr="00F861DE" w:rsidRDefault="005F2911" w:rsidP="005F2911">
      <w:pPr>
        <w:widowControl w:val="0"/>
        <w:autoSpaceDE w:val="0"/>
        <w:autoSpaceDN w:val="0"/>
        <w:adjustRightInd w:val="0"/>
        <w:rPr>
          <w:rFonts w:ascii="Times" w:hAnsi="Times" w:cs="Times"/>
          <w:sz w:val="32"/>
          <w:szCs w:val="32"/>
        </w:rPr>
      </w:pPr>
    </w:p>
    <w:p w14:paraId="57E1C140" w14:textId="77777777" w:rsidR="005F2911" w:rsidRPr="00F861DE" w:rsidRDefault="005F2911" w:rsidP="005F2911">
      <w:pPr>
        <w:pStyle w:val="Paragrafoelenco"/>
        <w:widowControl w:val="0"/>
        <w:numPr>
          <w:ilvl w:val="0"/>
          <w:numId w:val="10"/>
        </w:numPr>
        <w:autoSpaceDE w:val="0"/>
        <w:autoSpaceDN w:val="0"/>
        <w:adjustRightInd w:val="0"/>
        <w:jc w:val="both"/>
        <w:rPr>
          <w:rFonts w:cs="Times"/>
          <w:sz w:val="32"/>
          <w:szCs w:val="32"/>
        </w:rPr>
      </w:pPr>
      <w:r w:rsidRPr="00F861DE">
        <w:rPr>
          <w:rFonts w:cs="Times"/>
          <w:sz w:val="32"/>
          <w:szCs w:val="32"/>
        </w:rPr>
        <w:t>import_dataset:</w:t>
      </w:r>
    </w:p>
    <w:p w14:paraId="0ABFA8A6" w14:textId="77777777" w:rsidR="005F2911" w:rsidRPr="00F861DE" w:rsidRDefault="005F2911" w:rsidP="005F2911">
      <w:pPr>
        <w:pStyle w:val="Paragrafoelenco"/>
        <w:widowControl w:val="0"/>
        <w:autoSpaceDE w:val="0"/>
        <w:autoSpaceDN w:val="0"/>
        <w:adjustRightInd w:val="0"/>
        <w:jc w:val="both"/>
        <w:rPr>
          <w:rFonts w:cs="Times"/>
          <w:sz w:val="32"/>
          <w:szCs w:val="32"/>
        </w:rPr>
      </w:pPr>
      <w:r w:rsidRPr="00F861DE">
        <w:rPr>
          <w:rFonts w:cs="Times"/>
          <w:sz w:val="32"/>
          <w:szCs w:val="32"/>
        </w:rPr>
        <w:t>Per andare ad effettuare i test sui tipi diversi di dataset composti da diversi elementi è stato utilizzato il seguente metodo che dato il path permette il facile import del file json.</w:t>
      </w:r>
    </w:p>
    <w:p w14:paraId="75B5AE36" w14:textId="77777777" w:rsidR="005F2911" w:rsidRPr="00F861DE" w:rsidRDefault="005F2911" w:rsidP="005F2911">
      <w:pPr>
        <w:widowControl w:val="0"/>
        <w:autoSpaceDE w:val="0"/>
        <w:autoSpaceDN w:val="0"/>
        <w:adjustRightInd w:val="0"/>
        <w:rPr>
          <w:rFonts w:ascii="Times" w:hAnsi="Times" w:cs="Times"/>
          <w:sz w:val="32"/>
          <w:szCs w:val="32"/>
        </w:rPr>
      </w:pPr>
    </w:p>
    <w:p w14:paraId="55E93983" w14:textId="77777777" w:rsidR="005F2911" w:rsidRPr="00F861DE" w:rsidRDefault="005F2911" w:rsidP="005F2911">
      <w:pPr>
        <w:widowControl w:val="0"/>
        <w:autoSpaceDE w:val="0"/>
        <w:autoSpaceDN w:val="0"/>
        <w:adjustRightInd w:val="0"/>
        <w:rPr>
          <w:rFonts w:ascii="Times" w:hAnsi="Times" w:cs="Times"/>
          <w:sz w:val="32"/>
          <w:szCs w:val="32"/>
        </w:rPr>
      </w:pPr>
    </w:p>
    <w:p w14:paraId="6F504601" w14:textId="77777777" w:rsidR="005F2911" w:rsidRPr="00F861DE" w:rsidRDefault="005F2911" w:rsidP="005F2911">
      <w:pPr>
        <w:widowControl w:val="0"/>
        <w:autoSpaceDE w:val="0"/>
        <w:autoSpaceDN w:val="0"/>
        <w:adjustRightInd w:val="0"/>
        <w:rPr>
          <w:rFonts w:ascii="Times" w:hAnsi="Times" w:cs="Times"/>
          <w:sz w:val="32"/>
          <w:szCs w:val="32"/>
        </w:rPr>
      </w:pPr>
    </w:p>
    <w:p w14:paraId="759A9862" w14:textId="77777777" w:rsidR="005F2911" w:rsidRPr="00F861DE" w:rsidRDefault="00F861DE" w:rsidP="00F861DE">
      <w:pPr>
        <w:widowControl w:val="0"/>
        <w:autoSpaceDE w:val="0"/>
        <w:autoSpaceDN w:val="0"/>
        <w:adjustRightInd w:val="0"/>
        <w:jc w:val="center"/>
        <w:rPr>
          <w:rFonts w:ascii="Times" w:hAnsi="Times" w:cs="Times"/>
          <w:sz w:val="32"/>
          <w:szCs w:val="32"/>
        </w:rPr>
      </w:pPr>
      <w:r>
        <w:rPr>
          <w:rFonts w:ascii="Times" w:hAnsi="Times" w:cs="Times"/>
          <w:noProof/>
          <w:sz w:val="32"/>
          <w:szCs w:val="32"/>
        </w:rPr>
        <w:drawing>
          <wp:inline distT="0" distB="0" distL="0" distR="0" wp14:anchorId="7B2B863B" wp14:editId="4FC97440">
            <wp:extent cx="3733800" cy="1536700"/>
            <wp:effectExtent l="0" t="0" r="0" b="1270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son.jpg"/>
                    <pic:cNvPicPr/>
                  </pic:nvPicPr>
                  <pic:blipFill>
                    <a:blip r:embed="rId10">
                      <a:extLst>
                        <a:ext uri="{28A0092B-C50C-407E-A947-70E740481C1C}">
                          <a14:useLocalDpi xmlns:a14="http://schemas.microsoft.com/office/drawing/2010/main" val="0"/>
                        </a:ext>
                      </a:extLst>
                    </a:blip>
                    <a:stretch>
                      <a:fillRect/>
                    </a:stretch>
                  </pic:blipFill>
                  <pic:spPr>
                    <a:xfrm>
                      <a:off x="0" y="0"/>
                      <a:ext cx="3733800" cy="1536700"/>
                    </a:xfrm>
                    <a:prstGeom prst="rect">
                      <a:avLst/>
                    </a:prstGeom>
                  </pic:spPr>
                </pic:pic>
              </a:graphicData>
            </a:graphic>
          </wp:inline>
        </w:drawing>
      </w:r>
    </w:p>
    <w:p w14:paraId="46D4E9E7" w14:textId="77777777" w:rsidR="005F2911" w:rsidRPr="00F861DE" w:rsidRDefault="005F2911" w:rsidP="005F2911">
      <w:pPr>
        <w:widowControl w:val="0"/>
        <w:autoSpaceDE w:val="0"/>
        <w:autoSpaceDN w:val="0"/>
        <w:adjustRightInd w:val="0"/>
        <w:rPr>
          <w:rFonts w:ascii="Times" w:hAnsi="Times" w:cs="Times"/>
          <w:sz w:val="32"/>
          <w:szCs w:val="32"/>
        </w:rPr>
      </w:pPr>
    </w:p>
    <w:p w14:paraId="711E17F5" w14:textId="77777777" w:rsidR="005F2911" w:rsidRPr="00F861DE" w:rsidRDefault="005F2911" w:rsidP="005F2911">
      <w:pPr>
        <w:pStyle w:val="Paragrafoelenco"/>
        <w:widowControl w:val="0"/>
        <w:numPr>
          <w:ilvl w:val="0"/>
          <w:numId w:val="10"/>
        </w:numPr>
        <w:autoSpaceDE w:val="0"/>
        <w:autoSpaceDN w:val="0"/>
        <w:adjustRightInd w:val="0"/>
        <w:jc w:val="both"/>
        <w:rPr>
          <w:rFonts w:cs="Times"/>
          <w:sz w:val="32"/>
          <w:szCs w:val="32"/>
        </w:rPr>
      </w:pPr>
      <w:r w:rsidRPr="00F861DE">
        <w:rPr>
          <w:rFonts w:cs="Times"/>
          <w:sz w:val="32"/>
          <w:szCs w:val="32"/>
        </w:rPr>
        <w:t>table_generator</w:t>
      </w:r>
      <w:r w:rsidRPr="00F861DE">
        <w:rPr>
          <w:rFonts w:cs="Times"/>
          <w:sz w:val="32"/>
          <w:szCs w:val="32"/>
        </w:rPr>
        <w:t>:</w:t>
      </w:r>
    </w:p>
    <w:p w14:paraId="2A8A186D" w14:textId="77777777" w:rsidR="005F2911" w:rsidRPr="00F861DE" w:rsidRDefault="005F2911" w:rsidP="005F2911">
      <w:pPr>
        <w:pStyle w:val="Paragrafoelenco"/>
        <w:widowControl w:val="0"/>
        <w:autoSpaceDE w:val="0"/>
        <w:autoSpaceDN w:val="0"/>
        <w:adjustRightInd w:val="0"/>
        <w:jc w:val="both"/>
        <w:rPr>
          <w:rFonts w:cs="Times"/>
          <w:sz w:val="32"/>
          <w:szCs w:val="32"/>
        </w:rPr>
      </w:pPr>
      <w:r w:rsidRPr="00F861DE">
        <w:rPr>
          <w:rFonts w:cs="Times"/>
          <w:sz w:val="32"/>
          <w:szCs w:val="32"/>
        </w:rPr>
        <w:t xml:space="preserve"> tramite i seguenti metodi è possibile andare a creare, una volta instaurata la connessione, la tabella dei pazienti che conterrà al suo interno due famiglie : analysis, step_datas.</w:t>
      </w:r>
    </w:p>
    <w:p w14:paraId="0ED7E258" w14:textId="77777777" w:rsidR="005F2911" w:rsidRPr="00F861DE" w:rsidRDefault="005F2911" w:rsidP="005F2911">
      <w:pPr>
        <w:widowControl w:val="0"/>
        <w:autoSpaceDE w:val="0"/>
        <w:autoSpaceDN w:val="0"/>
        <w:adjustRightInd w:val="0"/>
        <w:rPr>
          <w:rFonts w:ascii="Times" w:hAnsi="Times" w:cs="Times"/>
          <w:sz w:val="32"/>
          <w:szCs w:val="32"/>
        </w:rPr>
      </w:pPr>
    </w:p>
    <w:p w14:paraId="0B130E28" w14:textId="77777777" w:rsidR="005F2911" w:rsidRPr="00F861DE" w:rsidRDefault="005F2911" w:rsidP="005F2911">
      <w:pPr>
        <w:widowControl w:val="0"/>
        <w:autoSpaceDE w:val="0"/>
        <w:autoSpaceDN w:val="0"/>
        <w:adjustRightInd w:val="0"/>
        <w:rPr>
          <w:rFonts w:ascii="Times" w:hAnsi="Times" w:cs="Times"/>
          <w:sz w:val="32"/>
          <w:szCs w:val="32"/>
        </w:rPr>
      </w:pPr>
      <w:r w:rsidRPr="00F861DE">
        <w:rPr>
          <w:rFonts w:ascii="Times" w:hAnsi="Times" w:cs="Times"/>
          <w:sz w:val="32"/>
          <w:szCs w:val="32"/>
        </w:rPr>
        <w:tab/>
      </w:r>
    </w:p>
    <w:p w14:paraId="7512D33E" w14:textId="77777777" w:rsidR="005F2911" w:rsidRPr="00F861DE" w:rsidRDefault="005F2911" w:rsidP="005F2911">
      <w:pPr>
        <w:widowControl w:val="0"/>
        <w:autoSpaceDE w:val="0"/>
        <w:autoSpaceDN w:val="0"/>
        <w:adjustRightInd w:val="0"/>
        <w:rPr>
          <w:rFonts w:ascii="Times" w:hAnsi="Times" w:cs="Times"/>
          <w:sz w:val="32"/>
          <w:szCs w:val="32"/>
        </w:rPr>
      </w:pPr>
    </w:p>
    <w:p w14:paraId="6E3EF2FF" w14:textId="77777777" w:rsidR="005F2911" w:rsidRPr="00F861DE" w:rsidRDefault="00F861DE" w:rsidP="00F861DE">
      <w:pPr>
        <w:widowControl w:val="0"/>
        <w:autoSpaceDE w:val="0"/>
        <w:autoSpaceDN w:val="0"/>
        <w:adjustRightInd w:val="0"/>
        <w:jc w:val="center"/>
        <w:rPr>
          <w:rFonts w:ascii="Times" w:hAnsi="Times" w:cs="Times"/>
          <w:sz w:val="32"/>
          <w:szCs w:val="32"/>
        </w:rPr>
      </w:pPr>
      <w:r>
        <w:rPr>
          <w:rFonts w:ascii="Times" w:hAnsi="Times" w:cs="Times"/>
          <w:noProof/>
          <w:sz w:val="32"/>
          <w:szCs w:val="32"/>
        </w:rPr>
        <w:drawing>
          <wp:inline distT="0" distB="0" distL="0" distR="0" wp14:anchorId="7E7DADF6" wp14:editId="3687BA18">
            <wp:extent cx="5054600" cy="2705100"/>
            <wp:effectExtent l="0" t="0" r="0" b="127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e.jpg"/>
                    <pic:cNvPicPr/>
                  </pic:nvPicPr>
                  <pic:blipFill>
                    <a:blip r:embed="rId11">
                      <a:extLst>
                        <a:ext uri="{28A0092B-C50C-407E-A947-70E740481C1C}">
                          <a14:useLocalDpi xmlns:a14="http://schemas.microsoft.com/office/drawing/2010/main" val="0"/>
                        </a:ext>
                      </a:extLst>
                    </a:blip>
                    <a:stretch>
                      <a:fillRect/>
                    </a:stretch>
                  </pic:blipFill>
                  <pic:spPr>
                    <a:xfrm>
                      <a:off x="0" y="0"/>
                      <a:ext cx="5054600" cy="2705100"/>
                    </a:xfrm>
                    <a:prstGeom prst="rect">
                      <a:avLst/>
                    </a:prstGeom>
                  </pic:spPr>
                </pic:pic>
              </a:graphicData>
            </a:graphic>
          </wp:inline>
        </w:drawing>
      </w:r>
    </w:p>
    <w:p w14:paraId="7FFD1C0A" w14:textId="77777777" w:rsidR="005F2911" w:rsidRPr="00F861DE" w:rsidRDefault="005F2911" w:rsidP="005F2911">
      <w:pPr>
        <w:widowControl w:val="0"/>
        <w:autoSpaceDE w:val="0"/>
        <w:autoSpaceDN w:val="0"/>
        <w:adjustRightInd w:val="0"/>
        <w:rPr>
          <w:rFonts w:ascii="Times" w:hAnsi="Times" w:cs="Times"/>
          <w:sz w:val="32"/>
          <w:szCs w:val="32"/>
        </w:rPr>
      </w:pPr>
    </w:p>
    <w:p w14:paraId="2C29B221" w14:textId="77777777" w:rsidR="005F2911" w:rsidRDefault="005F2911" w:rsidP="005F2911">
      <w:pPr>
        <w:widowControl w:val="0"/>
        <w:autoSpaceDE w:val="0"/>
        <w:autoSpaceDN w:val="0"/>
        <w:adjustRightInd w:val="0"/>
        <w:rPr>
          <w:rFonts w:ascii="Times" w:hAnsi="Times" w:cs="Times"/>
          <w:sz w:val="32"/>
          <w:szCs w:val="32"/>
        </w:rPr>
      </w:pPr>
    </w:p>
    <w:p w14:paraId="56A377A0" w14:textId="77777777" w:rsidR="006E1254" w:rsidRDefault="006E1254" w:rsidP="005F2911">
      <w:pPr>
        <w:widowControl w:val="0"/>
        <w:autoSpaceDE w:val="0"/>
        <w:autoSpaceDN w:val="0"/>
        <w:adjustRightInd w:val="0"/>
        <w:rPr>
          <w:rFonts w:ascii="Times" w:hAnsi="Times" w:cs="Times"/>
          <w:sz w:val="32"/>
          <w:szCs w:val="32"/>
        </w:rPr>
      </w:pPr>
    </w:p>
    <w:p w14:paraId="58311495" w14:textId="77777777" w:rsidR="006E1254" w:rsidRDefault="006E1254" w:rsidP="005F2911">
      <w:pPr>
        <w:widowControl w:val="0"/>
        <w:autoSpaceDE w:val="0"/>
        <w:autoSpaceDN w:val="0"/>
        <w:adjustRightInd w:val="0"/>
        <w:rPr>
          <w:rFonts w:ascii="Times" w:hAnsi="Times" w:cs="Times"/>
          <w:sz w:val="32"/>
          <w:szCs w:val="32"/>
        </w:rPr>
      </w:pPr>
    </w:p>
    <w:p w14:paraId="6DEF81B3" w14:textId="77777777" w:rsidR="006E1254" w:rsidRDefault="006E1254" w:rsidP="005F2911">
      <w:pPr>
        <w:widowControl w:val="0"/>
        <w:autoSpaceDE w:val="0"/>
        <w:autoSpaceDN w:val="0"/>
        <w:adjustRightInd w:val="0"/>
        <w:rPr>
          <w:rFonts w:ascii="Times" w:hAnsi="Times" w:cs="Times"/>
          <w:sz w:val="32"/>
          <w:szCs w:val="32"/>
        </w:rPr>
      </w:pPr>
    </w:p>
    <w:p w14:paraId="184FAD9C" w14:textId="77777777" w:rsidR="006E1254" w:rsidRDefault="006E1254" w:rsidP="005F2911">
      <w:pPr>
        <w:widowControl w:val="0"/>
        <w:autoSpaceDE w:val="0"/>
        <w:autoSpaceDN w:val="0"/>
        <w:adjustRightInd w:val="0"/>
        <w:rPr>
          <w:rFonts w:ascii="Times" w:hAnsi="Times" w:cs="Times"/>
          <w:sz w:val="32"/>
          <w:szCs w:val="32"/>
        </w:rPr>
      </w:pPr>
    </w:p>
    <w:p w14:paraId="43C3FDA2" w14:textId="77777777" w:rsidR="006E1254" w:rsidRPr="00F861DE" w:rsidRDefault="006E1254" w:rsidP="006E1254">
      <w:pPr>
        <w:rPr>
          <w:rFonts w:ascii="Times" w:hAnsi="Times" w:cs="Times"/>
          <w:sz w:val="32"/>
          <w:szCs w:val="32"/>
        </w:rPr>
      </w:pPr>
      <w:r>
        <w:rPr>
          <w:rFonts w:ascii="Times" w:hAnsi="Times" w:cs="Times"/>
          <w:sz w:val="32"/>
          <w:szCs w:val="32"/>
        </w:rPr>
        <w:br w:type="page"/>
      </w:r>
    </w:p>
    <w:p w14:paraId="50E60006" w14:textId="77777777" w:rsidR="005F2911" w:rsidRPr="00F861DE" w:rsidRDefault="005F2911" w:rsidP="005F2911">
      <w:pPr>
        <w:pStyle w:val="Paragrafoelenco"/>
        <w:widowControl w:val="0"/>
        <w:numPr>
          <w:ilvl w:val="0"/>
          <w:numId w:val="10"/>
        </w:numPr>
        <w:autoSpaceDE w:val="0"/>
        <w:autoSpaceDN w:val="0"/>
        <w:adjustRightInd w:val="0"/>
        <w:jc w:val="both"/>
        <w:rPr>
          <w:rFonts w:cs="Times"/>
          <w:sz w:val="32"/>
          <w:szCs w:val="32"/>
        </w:rPr>
      </w:pPr>
      <w:r w:rsidRPr="00F861DE">
        <w:rPr>
          <w:rFonts w:cs="Times"/>
          <w:sz w:val="32"/>
          <w:szCs w:val="32"/>
        </w:rPr>
        <w:t>table_pusher</w:t>
      </w:r>
      <w:r w:rsidRPr="00F861DE">
        <w:rPr>
          <w:rFonts w:cs="Times"/>
          <w:sz w:val="32"/>
          <w:szCs w:val="32"/>
        </w:rPr>
        <w:t>:</w:t>
      </w:r>
    </w:p>
    <w:p w14:paraId="229BCDA8" w14:textId="77777777" w:rsidR="005F2911" w:rsidRDefault="005F2911" w:rsidP="005F2911">
      <w:pPr>
        <w:pStyle w:val="Paragrafoelenco"/>
        <w:widowControl w:val="0"/>
        <w:autoSpaceDE w:val="0"/>
        <w:autoSpaceDN w:val="0"/>
        <w:adjustRightInd w:val="0"/>
        <w:jc w:val="both"/>
        <w:rPr>
          <w:rFonts w:cs="Times"/>
          <w:sz w:val="32"/>
          <w:szCs w:val="32"/>
        </w:rPr>
      </w:pPr>
      <w:r w:rsidRPr="00F861DE">
        <w:rPr>
          <w:rFonts w:cs="Times"/>
          <w:sz w:val="32"/>
          <w:szCs w:val="32"/>
        </w:rPr>
        <w:t>tramite l’elemento table_pusher è stato possibile andare a popolare il database. Passando infatti il file json dei pazienti è possibile effettuare un parse dei dati inserendoli negli appositi campi che nel caso di Hbase vengono generati dinamicamente al momento dell’inserimento.</w:t>
      </w:r>
    </w:p>
    <w:p w14:paraId="4E2D79F3" w14:textId="77777777" w:rsidR="006E1254" w:rsidRDefault="006E1254" w:rsidP="005F2911">
      <w:pPr>
        <w:pStyle w:val="Paragrafoelenco"/>
        <w:widowControl w:val="0"/>
        <w:autoSpaceDE w:val="0"/>
        <w:autoSpaceDN w:val="0"/>
        <w:adjustRightInd w:val="0"/>
        <w:jc w:val="both"/>
        <w:rPr>
          <w:rFonts w:cs="Times"/>
          <w:sz w:val="32"/>
          <w:szCs w:val="32"/>
        </w:rPr>
      </w:pPr>
    </w:p>
    <w:p w14:paraId="41AC49E7" w14:textId="77777777" w:rsidR="006E1254" w:rsidRPr="00F861DE" w:rsidRDefault="006E1254" w:rsidP="005F2911">
      <w:pPr>
        <w:pStyle w:val="Paragrafoelenco"/>
        <w:widowControl w:val="0"/>
        <w:autoSpaceDE w:val="0"/>
        <w:autoSpaceDN w:val="0"/>
        <w:adjustRightInd w:val="0"/>
        <w:jc w:val="both"/>
        <w:rPr>
          <w:rFonts w:cs="Times"/>
          <w:sz w:val="32"/>
          <w:szCs w:val="32"/>
        </w:rPr>
      </w:pPr>
    </w:p>
    <w:p w14:paraId="099BE89B" w14:textId="77777777" w:rsidR="005F2911" w:rsidRPr="00F861DE" w:rsidRDefault="00F861DE" w:rsidP="00F861DE">
      <w:pPr>
        <w:widowControl w:val="0"/>
        <w:autoSpaceDE w:val="0"/>
        <w:autoSpaceDN w:val="0"/>
        <w:adjustRightInd w:val="0"/>
        <w:jc w:val="center"/>
        <w:rPr>
          <w:rFonts w:ascii="Times" w:hAnsi="Times" w:cs="Times"/>
          <w:sz w:val="32"/>
          <w:szCs w:val="32"/>
        </w:rPr>
      </w:pPr>
      <w:r>
        <w:rPr>
          <w:rFonts w:ascii="Times" w:hAnsi="Times" w:cs="Times"/>
          <w:noProof/>
          <w:sz w:val="32"/>
          <w:szCs w:val="32"/>
        </w:rPr>
        <w:drawing>
          <wp:inline distT="0" distB="0" distL="0" distR="0" wp14:anchorId="0FFAEAC9" wp14:editId="280DE01C">
            <wp:extent cx="6332220" cy="480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sh.jpg"/>
                    <pic:cNvPicPr/>
                  </pic:nvPicPr>
                  <pic:blipFill>
                    <a:blip r:embed="rId12">
                      <a:extLst>
                        <a:ext uri="{28A0092B-C50C-407E-A947-70E740481C1C}">
                          <a14:useLocalDpi xmlns:a14="http://schemas.microsoft.com/office/drawing/2010/main" val="0"/>
                        </a:ext>
                      </a:extLst>
                    </a:blip>
                    <a:stretch>
                      <a:fillRect/>
                    </a:stretch>
                  </pic:blipFill>
                  <pic:spPr>
                    <a:xfrm>
                      <a:off x="0" y="0"/>
                      <a:ext cx="6332220" cy="4800600"/>
                    </a:xfrm>
                    <a:prstGeom prst="rect">
                      <a:avLst/>
                    </a:prstGeom>
                  </pic:spPr>
                </pic:pic>
              </a:graphicData>
            </a:graphic>
          </wp:inline>
        </w:drawing>
      </w:r>
    </w:p>
    <w:p w14:paraId="3D3732F0" w14:textId="77777777" w:rsidR="005F2911" w:rsidRPr="00F861DE" w:rsidRDefault="005F2911" w:rsidP="005F2911">
      <w:pPr>
        <w:widowControl w:val="0"/>
        <w:autoSpaceDE w:val="0"/>
        <w:autoSpaceDN w:val="0"/>
        <w:adjustRightInd w:val="0"/>
        <w:rPr>
          <w:rFonts w:ascii="Times" w:hAnsi="Times" w:cs="Times"/>
          <w:sz w:val="32"/>
          <w:szCs w:val="32"/>
        </w:rPr>
      </w:pPr>
    </w:p>
    <w:p w14:paraId="09A9F69C" w14:textId="77777777" w:rsidR="005F2911" w:rsidRPr="00F861DE" w:rsidRDefault="005F2911" w:rsidP="005F2911">
      <w:pPr>
        <w:widowControl w:val="0"/>
        <w:autoSpaceDE w:val="0"/>
        <w:autoSpaceDN w:val="0"/>
        <w:adjustRightInd w:val="0"/>
        <w:rPr>
          <w:rFonts w:ascii="Times" w:hAnsi="Times" w:cs="Times"/>
          <w:sz w:val="32"/>
          <w:szCs w:val="32"/>
        </w:rPr>
      </w:pPr>
    </w:p>
    <w:p w14:paraId="586674D8" w14:textId="77777777" w:rsidR="005F2911" w:rsidRPr="00F861DE" w:rsidRDefault="005F2911" w:rsidP="005F2911">
      <w:pPr>
        <w:widowControl w:val="0"/>
        <w:autoSpaceDE w:val="0"/>
        <w:autoSpaceDN w:val="0"/>
        <w:adjustRightInd w:val="0"/>
        <w:rPr>
          <w:rFonts w:ascii="Times" w:hAnsi="Times" w:cs="Times"/>
          <w:sz w:val="32"/>
          <w:szCs w:val="32"/>
        </w:rPr>
      </w:pPr>
    </w:p>
    <w:p w14:paraId="6D9D68D1" w14:textId="77777777" w:rsidR="005F2911" w:rsidRPr="00F861DE" w:rsidRDefault="005F2911" w:rsidP="005F2911">
      <w:pPr>
        <w:widowControl w:val="0"/>
        <w:autoSpaceDE w:val="0"/>
        <w:autoSpaceDN w:val="0"/>
        <w:adjustRightInd w:val="0"/>
        <w:rPr>
          <w:rFonts w:ascii="Times" w:hAnsi="Times" w:cs="Times"/>
          <w:sz w:val="32"/>
          <w:szCs w:val="32"/>
        </w:rPr>
      </w:pPr>
    </w:p>
    <w:p w14:paraId="4ACB1EC6" w14:textId="77777777" w:rsidR="005F2911" w:rsidRPr="00F861DE" w:rsidRDefault="005F2911" w:rsidP="005F2911">
      <w:pPr>
        <w:widowControl w:val="0"/>
        <w:autoSpaceDE w:val="0"/>
        <w:autoSpaceDN w:val="0"/>
        <w:adjustRightInd w:val="0"/>
        <w:rPr>
          <w:rFonts w:ascii="Times" w:hAnsi="Times" w:cs="Times"/>
          <w:sz w:val="32"/>
          <w:szCs w:val="32"/>
        </w:rPr>
      </w:pPr>
    </w:p>
    <w:p w14:paraId="6D686DB7" w14:textId="77777777" w:rsidR="005F2911" w:rsidRPr="00F861DE" w:rsidRDefault="005F2911" w:rsidP="005F2911">
      <w:pPr>
        <w:widowControl w:val="0"/>
        <w:autoSpaceDE w:val="0"/>
        <w:autoSpaceDN w:val="0"/>
        <w:adjustRightInd w:val="0"/>
        <w:rPr>
          <w:rFonts w:ascii="Times" w:hAnsi="Times" w:cs="Times"/>
          <w:sz w:val="32"/>
          <w:szCs w:val="32"/>
        </w:rPr>
      </w:pPr>
    </w:p>
    <w:p w14:paraId="5A45F2E0" w14:textId="77777777" w:rsidR="005F2911" w:rsidRPr="00F861DE" w:rsidRDefault="005F2911" w:rsidP="005F2911">
      <w:pPr>
        <w:widowControl w:val="0"/>
        <w:autoSpaceDE w:val="0"/>
        <w:autoSpaceDN w:val="0"/>
        <w:adjustRightInd w:val="0"/>
        <w:rPr>
          <w:rFonts w:ascii="Times" w:hAnsi="Times" w:cs="Times"/>
          <w:sz w:val="32"/>
          <w:szCs w:val="32"/>
        </w:rPr>
      </w:pPr>
    </w:p>
    <w:p w14:paraId="48835CB5" w14:textId="77777777" w:rsidR="005F2911" w:rsidRPr="00F861DE" w:rsidRDefault="005F2911" w:rsidP="005F2911">
      <w:pPr>
        <w:widowControl w:val="0"/>
        <w:autoSpaceDE w:val="0"/>
        <w:autoSpaceDN w:val="0"/>
        <w:adjustRightInd w:val="0"/>
        <w:rPr>
          <w:rFonts w:ascii="Times" w:hAnsi="Times" w:cs="Times"/>
          <w:sz w:val="32"/>
          <w:szCs w:val="32"/>
        </w:rPr>
      </w:pPr>
    </w:p>
    <w:p w14:paraId="728863B8" w14:textId="77777777" w:rsidR="005F2911" w:rsidRPr="00F861DE" w:rsidRDefault="005F2911" w:rsidP="005F2911">
      <w:pPr>
        <w:pStyle w:val="Paragrafoelenco"/>
        <w:widowControl w:val="0"/>
        <w:numPr>
          <w:ilvl w:val="0"/>
          <w:numId w:val="10"/>
        </w:numPr>
        <w:autoSpaceDE w:val="0"/>
        <w:autoSpaceDN w:val="0"/>
        <w:adjustRightInd w:val="0"/>
        <w:jc w:val="both"/>
        <w:rPr>
          <w:rFonts w:cs="Times"/>
          <w:sz w:val="32"/>
          <w:szCs w:val="32"/>
        </w:rPr>
      </w:pPr>
      <w:r w:rsidRPr="00F861DE">
        <w:rPr>
          <w:rFonts w:cs="Times"/>
          <w:sz w:val="32"/>
          <w:szCs w:val="32"/>
        </w:rPr>
        <w:t>Query_executor:</w:t>
      </w:r>
    </w:p>
    <w:p w14:paraId="75666D1F" w14:textId="77777777" w:rsidR="005F2911" w:rsidRPr="00F861DE" w:rsidRDefault="005F2911" w:rsidP="005F2911">
      <w:pPr>
        <w:pStyle w:val="Paragrafoelenco"/>
        <w:widowControl w:val="0"/>
        <w:autoSpaceDE w:val="0"/>
        <w:autoSpaceDN w:val="0"/>
        <w:adjustRightInd w:val="0"/>
        <w:jc w:val="both"/>
        <w:rPr>
          <w:rFonts w:cs="Times"/>
          <w:sz w:val="32"/>
          <w:szCs w:val="32"/>
        </w:rPr>
      </w:pPr>
      <w:r w:rsidRPr="00F861DE">
        <w:rPr>
          <w:rFonts w:cs="Times"/>
          <w:sz w:val="32"/>
          <w:szCs w:val="32"/>
        </w:rPr>
        <w:t>Il seguente script è stato utilizzato per effettuare le query scelte.</w:t>
      </w:r>
      <w:r w:rsidR="00F861DE" w:rsidRPr="00F861DE">
        <w:rPr>
          <w:rFonts w:cs="Times"/>
          <w:sz w:val="32"/>
          <w:szCs w:val="32"/>
        </w:rPr>
        <w:t xml:space="preserve"> </w:t>
      </w:r>
      <w:r w:rsidRPr="00F861DE">
        <w:rPr>
          <w:rFonts w:cs="Times"/>
          <w:sz w:val="32"/>
          <w:szCs w:val="32"/>
        </w:rPr>
        <w:t>Per ogni query viene utilizzata la connessione e la libreria ‘Datetime’ per poter ricavare i tempi d’interrogazione. Il metodo utilizzato per interrogare il database è ‘scan()’ a cui è possibile passare le colonne da dove verranno presi i dati, dei parametri per poter filtrare i dati.  Le query che sono state scelte sono le seguenti:</w:t>
      </w:r>
    </w:p>
    <w:p w14:paraId="75753206" w14:textId="77777777" w:rsidR="005F2911" w:rsidRPr="00F861DE" w:rsidRDefault="005F2911" w:rsidP="005F2911">
      <w:pPr>
        <w:pStyle w:val="Paragrafoelenco"/>
        <w:widowControl w:val="0"/>
        <w:autoSpaceDE w:val="0"/>
        <w:autoSpaceDN w:val="0"/>
        <w:adjustRightInd w:val="0"/>
        <w:jc w:val="both"/>
        <w:rPr>
          <w:rFonts w:cs="Times"/>
          <w:sz w:val="32"/>
          <w:szCs w:val="32"/>
        </w:rPr>
      </w:pPr>
    </w:p>
    <w:p w14:paraId="2C0D0272" w14:textId="77777777" w:rsidR="005F2911" w:rsidRPr="00F861DE" w:rsidRDefault="005F2911" w:rsidP="005F2911">
      <w:pPr>
        <w:pStyle w:val="Paragrafoelenco"/>
        <w:widowControl w:val="0"/>
        <w:numPr>
          <w:ilvl w:val="0"/>
          <w:numId w:val="11"/>
        </w:numPr>
        <w:autoSpaceDE w:val="0"/>
        <w:autoSpaceDN w:val="0"/>
        <w:adjustRightInd w:val="0"/>
        <w:jc w:val="both"/>
        <w:rPr>
          <w:rFonts w:cs="Times"/>
          <w:sz w:val="32"/>
          <w:szCs w:val="32"/>
        </w:rPr>
      </w:pPr>
      <w:r w:rsidRPr="00F861DE">
        <w:rPr>
          <w:rFonts w:cs="Times"/>
          <w:sz w:val="32"/>
          <w:szCs w:val="32"/>
        </w:rPr>
        <w:t>get_info_patients</w:t>
      </w:r>
      <w:r w:rsidRPr="00F861DE">
        <w:rPr>
          <w:rFonts w:cs="Times"/>
          <w:sz w:val="32"/>
          <w:szCs w:val="32"/>
        </w:rPr>
        <w:t>: ricava tutti dati di tutti i pazienti</w:t>
      </w:r>
    </w:p>
    <w:p w14:paraId="0A23A968" w14:textId="77777777" w:rsidR="005F2911" w:rsidRPr="00F861DE" w:rsidRDefault="005F2911" w:rsidP="005F2911">
      <w:pPr>
        <w:pStyle w:val="Paragrafoelenco"/>
        <w:widowControl w:val="0"/>
        <w:numPr>
          <w:ilvl w:val="0"/>
          <w:numId w:val="11"/>
        </w:numPr>
        <w:autoSpaceDE w:val="0"/>
        <w:autoSpaceDN w:val="0"/>
        <w:adjustRightInd w:val="0"/>
        <w:jc w:val="both"/>
        <w:rPr>
          <w:rFonts w:cs="Times"/>
          <w:sz w:val="32"/>
          <w:szCs w:val="32"/>
        </w:rPr>
      </w:pPr>
      <w:r w:rsidRPr="00F861DE">
        <w:rPr>
          <w:rFonts w:cs="Times"/>
          <w:sz w:val="32"/>
          <w:szCs w:val="32"/>
        </w:rPr>
        <w:t>get_patient_with_name</w:t>
      </w:r>
      <w:r w:rsidRPr="00F861DE">
        <w:rPr>
          <w:rFonts w:cs="Times"/>
          <w:sz w:val="32"/>
          <w:szCs w:val="32"/>
        </w:rPr>
        <w:t>: ricava tutti i dati dei pazienti con uno specifico nome</w:t>
      </w:r>
    </w:p>
    <w:p w14:paraId="1526B408" w14:textId="77777777" w:rsidR="005F2911" w:rsidRPr="00F861DE" w:rsidRDefault="005F2911" w:rsidP="005F2911">
      <w:pPr>
        <w:pStyle w:val="Paragrafoelenco"/>
        <w:widowControl w:val="0"/>
        <w:numPr>
          <w:ilvl w:val="0"/>
          <w:numId w:val="11"/>
        </w:numPr>
        <w:autoSpaceDE w:val="0"/>
        <w:autoSpaceDN w:val="0"/>
        <w:adjustRightInd w:val="0"/>
        <w:jc w:val="both"/>
        <w:rPr>
          <w:rFonts w:cs="Times"/>
          <w:sz w:val="32"/>
          <w:szCs w:val="32"/>
        </w:rPr>
      </w:pPr>
      <w:r w:rsidRPr="00F861DE">
        <w:rPr>
          <w:rFonts w:cs="Times"/>
          <w:sz w:val="32"/>
          <w:szCs w:val="32"/>
        </w:rPr>
        <w:t>get_misuration_patient</w:t>
      </w:r>
      <w:r w:rsidRPr="00F861DE">
        <w:rPr>
          <w:rFonts w:cs="Times"/>
          <w:sz w:val="32"/>
          <w:szCs w:val="32"/>
        </w:rPr>
        <w:t>: ricava tutti i dati dei pazienti che hanno un ‘lwalk_training_duration’ minore a 2400, una ‘width’ diversa da 0.80 e che hanno effettuato almeno 5 misurazioni.</w:t>
      </w:r>
    </w:p>
    <w:p w14:paraId="08D541B2" w14:textId="77777777" w:rsidR="005F2911" w:rsidRPr="00F861DE" w:rsidRDefault="005F2911" w:rsidP="005F2911">
      <w:pPr>
        <w:widowControl w:val="0"/>
        <w:autoSpaceDE w:val="0"/>
        <w:autoSpaceDN w:val="0"/>
        <w:adjustRightInd w:val="0"/>
        <w:rPr>
          <w:rFonts w:ascii="Times" w:hAnsi="Times" w:cs="Times"/>
          <w:sz w:val="32"/>
          <w:szCs w:val="32"/>
        </w:rPr>
      </w:pPr>
    </w:p>
    <w:p w14:paraId="7845F246" w14:textId="77777777" w:rsidR="005F2911" w:rsidRPr="00F861DE" w:rsidRDefault="005F2911" w:rsidP="005F2911">
      <w:pPr>
        <w:widowControl w:val="0"/>
        <w:autoSpaceDE w:val="0"/>
        <w:autoSpaceDN w:val="0"/>
        <w:adjustRightInd w:val="0"/>
        <w:rPr>
          <w:rFonts w:ascii="Times" w:hAnsi="Times" w:cs="Times"/>
          <w:sz w:val="32"/>
          <w:szCs w:val="32"/>
        </w:rPr>
      </w:pPr>
    </w:p>
    <w:p w14:paraId="2E6C5281" w14:textId="77777777" w:rsidR="005F2911" w:rsidRPr="00F861DE" w:rsidRDefault="00F861DE" w:rsidP="00F861DE">
      <w:pPr>
        <w:widowControl w:val="0"/>
        <w:autoSpaceDE w:val="0"/>
        <w:autoSpaceDN w:val="0"/>
        <w:adjustRightInd w:val="0"/>
        <w:jc w:val="center"/>
        <w:rPr>
          <w:rFonts w:ascii="Times" w:hAnsi="Times" w:cs="Times"/>
          <w:sz w:val="32"/>
          <w:szCs w:val="32"/>
        </w:rPr>
      </w:pPr>
      <w:r>
        <w:rPr>
          <w:rFonts w:ascii="Times" w:hAnsi="Times" w:cs="Times"/>
          <w:noProof/>
          <w:sz w:val="32"/>
          <w:szCs w:val="32"/>
        </w:rPr>
        <w:drawing>
          <wp:inline distT="0" distB="0" distL="0" distR="0" wp14:anchorId="375B69C4" wp14:editId="48F544A4">
            <wp:extent cx="6332220" cy="406949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y.jpg"/>
                    <pic:cNvPicPr/>
                  </pic:nvPicPr>
                  <pic:blipFill>
                    <a:blip r:embed="rId13">
                      <a:extLst>
                        <a:ext uri="{28A0092B-C50C-407E-A947-70E740481C1C}">
                          <a14:useLocalDpi xmlns:a14="http://schemas.microsoft.com/office/drawing/2010/main" val="0"/>
                        </a:ext>
                      </a:extLst>
                    </a:blip>
                    <a:stretch>
                      <a:fillRect/>
                    </a:stretch>
                  </pic:blipFill>
                  <pic:spPr>
                    <a:xfrm>
                      <a:off x="0" y="0"/>
                      <a:ext cx="6366800" cy="4091716"/>
                    </a:xfrm>
                    <a:prstGeom prst="rect">
                      <a:avLst/>
                    </a:prstGeom>
                  </pic:spPr>
                </pic:pic>
              </a:graphicData>
            </a:graphic>
          </wp:inline>
        </w:drawing>
      </w:r>
    </w:p>
    <w:p w14:paraId="0CA5E812" w14:textId="77777777" w:rsidR="005F2911" w:rsidRPr="00F861DE" w:rsidRDefault="005F2911" w:rsidP="005F2911">
      <w:pPr>
        <w:widowControl w:val="0"/>
        <w:autoSpaceDE w:val="0"/>
        <w:autoSpaceDN w:val="0"/>
        <w:adjustRightInd w:val="0"/>
        <w:rPr>
          <w:rFonts w:ascii="Times" w:hAnsi="Times" w:cs="Times"/>
          <w:sz w:val="32"/>
          <w:szCs w:val="32"/>
        </w:rPr>
      </w:pPr>
    </w:p>
    <w:p w14:paraId="53C4BFC6" w14:textId="77777777" w:rsidR="005F2911" w:rsidRPr="00F861DE" w:rsidRDefault="005F2911" w:rsidP="005F2911">
      <w:pPr>
        <w:widowControl w:val="0"/>
        <w:numPr>
          <w:ilvl w:val="0"/>
          <w:numId w:val="6"/>
        </w:numPr>
        <w:tabs>
          <w:tab w:val="left" w:pos="220"/>
          <w:tab w:val="left" w:pos="720"/>
        </w:tabs>
        <w:autoSpaceDE w:val="0"/>
        <w:autoSpaceDN w:val="0"/>
        <w:adjustRightInd w:val="0"/>
        <w:ind w:hanging="720"/>
        <w:rPr>
          <w:rFonts w:ascii="Times" w:hAnsi="Times" w:cs="Times"/>
          <w:sz w:val="32"/>
          <w:szCs w:val="32"/>
        </w:rPr>
      </w:pPr>
      <w:r w:rsidRPr="00F861DE">
        <w:rPr>
          <w:rFonts w:ascii="Times" w:hAnsi="Times" w:cs="Times"/>
          <w:sz w:val="32"/>
          <w:szCs w:val="32"/>
        </w:rPr>
        <w:t>Main</w:t>
      </w:r>
    </w:p>
    <w:p w14:paraId="3DFDE27A" w14:textId="77777777" w:rsidR="005F2911" w:rsidRPr="00F861DE" w:rsidRDefault="005F2911" w:rsidP="005F2911">
      <w:pPr>
        <w:widowControl w:val="0"/>
        <w:autoSpaceDE w:val="0"/>
        <w:autoSpaceDN w:val="0"/>
        <w:adjustRightInd w:val="0"/>
        <w:rPr>
          <w:rFonts w:ascii="Times" w:hAnsi="Times" w:cs="Times"/>
          <w:sz w:val="32"/>
          <w:szCs w:val="32"/>
        </w:rPr>
      </w:pPr>
    </w:p>
    <w:p w14:paraId="4FE62A1A" w14:textId="77777777" w:rsidR="005F2911" w:rsidRPr="00F861DE" w:rsidRDefault="00F861DE" w:rsidP="00F861DE">
      <w:pPr>
        <w:widowControl w:val="0"/>
        <w:autoSpaceDE w:val="0"/>
        <w:autoSpaceDN w:val="0"/>
        <w:adjustRightInd w:val="0"/>
        <w:jc w:val="center"/>
        <w:rPr>
          <w:rFonts w:ascii="Times" w:hAnsi="Times" w:cs="Times"/>
          <w:sz w:val="32"/>
          <w:szCs w:val="32"/>
        </w:rPr>
      </w:pPr>
      <w:r>
        <w:rPr>
          <w:rFonts w:ascii="Times" w:hAnsi="Times" w:cs="Times"/>
          <w:noProof/>
          <w:sz w:val="32"/>
          <w:szCs w:val="32"/>
        </w:rPr>
        <w:drawing>
          <wp:inline distT="0" distB="0" distL="0" distR="0" wp14:anchorId="04572983" wp14:editId="1EE04994">
            <wp:extent cx="6332220" cy="44570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jpg"/>
                    <pic:cNvPicPr/>
                  </pic:nvPicPr>
                  <pic:blipFill>
                    <a:blip r:embed="rId14">
                      <a:extLst>
                        <a:ext uri="{28A0092B-C50C-407E-A947-70E740481C1C}">
                          <a14:useLocalDpi xmlns:a14="http://schemas.microsoft.com/office/drawing/2010/main" val="0"/>
                        </a:ext>
                      </a:extLst>
                    </a:blip>
                    <a:stretch>
                      <a:fillRect/>
                    </a:stretch>
                  </pic:blipFill>
                  <pic:spPr>
                    <a:xfrm>
                      <a:off x="0" y="0"/>
                      <a:ext cx="6332220" cy="4457065"/>
                    </a:xfrm>
                    <a:prstGeom prst="rect">
                      <a:avLst/>
                    </a:prstGeom>
                  </pic:spPr>
                </pic:pic>
              </a:graphicData>
            </a:graphic>
          </wp:inline>
        </w:drawing>
      </w:r>
    </w:p>
    <w:p w14:paraId="4BEA01BC" w14:textId="77777777" w:rsidR="005F2911" w:rsidRPr="00F861DE" w:rsidRDefault="005F2911" w:rsidP="005F2911">
      <w:pPr>
        <w:widowControl w:val="0"/>
        <w:autoSpaceDE w:val="0"/>
        <w:autoSpaceDN w:val="0"/>
        <w:adjustRightInd w:val="0"/>
        <w:rPr>
          <w:rFonts w:ascii="Times" w:hAnsi="Times" w:cs="Times"/>
          <w:sz w:val="32"/>
          <w:szCs w:val="32"/>
        </w:rPr>
      </w:pPr>
    </w:p>
    <w:p w14:paraId="6B515E6A" w14:textId="77777777" w:rsidR="005F2911" w:rsidRPr="00F861DE" w:rsidRDefault="005F2911" w:rsidP="005F2911">
      <w:pPr>
        <w:widowControl w:val="0"/>
        <w:autoSpaceDE w:val="0"/>
        <w:autoSpaceDN w:val="0"/>
        <w:adjustRightInd w:val="0"/>
        <w:rPr>
          <w:rFonts w:ascii="Times" w:hAnsi="Times" w:cs="Times"/>
          <w:sz w:val="32"/>
          <w:szCs w:val="32"/>
        </w:rPr>
      </w:pPr>
    </w:p>
    <w:p w14:paraId="2B9FEF89" w14:textId="77777777" w:rsidR="005F2911" w:rsidRPr="00F861DE" w:rsidRDefault="005F2911" w:rsidP="005F2911">
      <w:pPr>
        <w:widowControl w:val="0"/>
        <w:autoSpaceDE w:val="0"/>
        <w:autoSpaceDN w:val="0"/>
        <w:adjustRightInd w:val="0"/>
        <w:rPr>
          <w:rFonts w:ascii="Times" w:hAnsi="Times" w:cs="Times"/>
          <w:sz w:val="32"/>
          <w:szCs w:val="32"/>
        </w:rPr>
      </w:pPr>
    </w:p>
    <w:p w14:paraId="31B52B52" w14:textId="77777777" w:rsidR="005F2911" w:rsidRDefault="005F2911" w:rsidP="005F2911">
      <w:pPr>
        <w:widowControl w:val="0"/>
        <w:autoSpaceDE w:val="0"/>
        <w:autoSpaceDN w:val="0"/>
        <w:adjustRightInd w:val="0"/>
        <w:rPr>
          <w:rFonts w:ascii="Times" w:hAnsi="Times" w:cs="Times"/>
          <w:sz w:val="30"/>
          <w:szCs w:val="30"/>
        </w:rPr>
      </w:pPr>
    </w:p>
    <w:p w14:paraId="0E4BA662" w14:textId="77777777" w:rsidR="005F2911" w:rsidRDefault="005F2911" w:rsidP="005F2911">
      <w:pPr>
        <w:widowControl w:val="0"/>
        <w:autoSpaceDE w:val="0"/>
        <w:autoSpaceDN w:val="0"/>
        <w:adjustRightInd w:val="0"/>
        <w:rPr>
          <w:rFonts w:ascii="Times" w:hAnsi="Times" w:cs="Times"/>
          <w:sz w:val="30"/>
          <w:szCs w:val="30"/>
        </w:rPr>
      </w:pPr>
    </w:p>
    <w:p w14:paraId="073ABCEB" w14:textId="77777777" w:rsidR="005F2911" w:rsidRDefault="005F2911" w:rsidP="005F2911">
      <w:pPr>
        <w:widowControl w:val="0"/>
        <w:autoSpaceDE w:val="0"/>
        <w:autoSpaceDN w:val="0"/>
        <w:adjustRightInd w:val="0"/>
        <w:rPr>
          <w:rFonts w:ascii="Times" w:hAnsi="Times" w:cs="Times"/>
          <w:sz w:val="30"/>
          <w:szCs w:val="30"/>
        </w:rPr>
      </w:pPr>
    </w:p>
    <w:p w14:paraId="736E4980" w14:textId="77777777" w:rsidR="005F2911" w:rsidRDefault="005F2911" w:rsidP="005F2911">
      <w:pPr>
        <w:widowControl w:val="0"/>
        <w:autoSpaceDE w:val="0"/>
        <w:autoSpaceDN w:val="0"/>
        <w:adjustRightInd w:val="0"/>
        <w:rPr>
          <w:rFonts w:ascii="Times" w:hAnsi="Times" w:cs="Times"/>
          <w:sz w:val="30"/>
          <w:szCs w:val="30"/>
        </w:rPr>
      </w:pPr>
    </w:p>
    <w:p w14:paraId="6906B44D" w14:textId="77777777" w:rsidR="005F2911" w:rsidRDefault="005F2911" w:rsidP="005F2911">
      <w:pPr>
        <w:widowControl w:val="0"/>
        <w:autoSpaceDE w:val="0"/>
        <w:autoSpaceDN w:val="0"/>
        <w:adjustRightInd w:val="0"/>
        <w:rPr>
          <w:rFonts w:ascii="Times" w:hAnsi="Times" w:cs="Times"/>
          <w:sz w:val="30"/>
          <w:szCs w:val="30"/>
        </w:rPr>
      </w:pPr>
    </w:p>
    <w:p w14:paraId="413FD11A" w14:textId="77777777" w:rsidR="005F2911" w:rsidRDefault="005F2911" w:rsidP="005F2911">
      <w:pPr>
        <w:widowControl w:val="0"/>
        <w:autoSpaceDE w:val="0"/>
        <w:autoSpaceDN w:val="0"/>
        <w:adjustRightInd w:val="0"/>
        <w:rPr>
          <w:rFonts w:ascii="Times" w:hAnsi="Times" w:cs="Times"/>
          <w:sz w:val="30"/>
          <w:szCs w:val="30"/>
        </w:rPr>
      </w:pPr>
    </w:p>
    <w:p w14:paraId="4845B833" w14:textId="77777777" w:rsidR="005F2911" w:rsidRDefault="005F2911" w:rsidP="005F2911">
      <w:pPr>
        <w:widowControl w:val="0"/>
        <w:autoSpaceDE w:val="0"/>
        <w:autoSpaceDN w:val="0"/>
        <w:adjustRightInd w:val="0"/>
        <w:rPr>
          <w:rFonts w:ascii="Times" w:hAnsi="Times" w:cs="Times"/>
          <w:sz w:val="30"/>
          <w:szCs w:val="30"/>
        </w:rPr>
      </w:pPr>
    </w:p>
    <w:p w14:paraId="35B849A1" w14:textId="77777777" w:rsidR="005F2911" w:rsidRDefault="005F2911" w:rsidP="005F2911">
      <w:pPr>
        <w:widowControl w:val="0"/>
        <w:autoSpaceDE w:val="0"/>
        <w:autoSpaceDN w:val="0"/>
        <w:adjustRightInd w:val="0"/>
        <w:rPr>
          <w:rFonts w:ascii="Times" w:hAnsi="Times" w:cs="Times"/>
          <w:sz w:val="30"/>
          <w:szCs w:val="30"/>
        </w:rPr>
      </w:pPr>
    </w:p>
    <w:p w14:paraId="79ED7BCD" w14:textId="77777777" w:rsidR="005F2911" w:rsidRDefault="005F2911" w:rsidP="005F2911">
      <w:pPr>
        <w:widowControl w:val="0"/>
        <w:autoSpaceDE w:val="0"/>
        <w:autoSpaceDN w:val="0"/>
        <w:adjustRightInd w:val="0"/>
        <w:rPr>
          <w:rFonts w:ascii="Times" w:hAnsi="Times" w:cs="Times"/>
          <w:sz w:val="30"/>
          <w:szCs w:val="30"/>
        </w:rPr>
      </w:pPr>
    </w:p>
    <w:p w14:paraId="26B37145" w14:textId="77777777" w:rsidR="005F2911" w:rsidRDefault="005F2911" w:rsidP="005F2911">
      <w:pPr>
        <w:widowControl w:val="0"/>
        <w:autoSpaceDE w:val="0"/>
        <w:autoSpaceDN w:val="0"/>
        <w:adjustRightInd w:val="0"/>
        <w:rPr>
          <w:rFonts w:ascii="Times" w:hAnsi="Times" w:cs="Times"/>
          <w:sz w:val="30"/>
          <w:szCs w:val="30"/>
        </w:rPr>
      </w:pPr>
    </w:p>
    <w:p w14:paraId="4D0D190A" w14:textId="77777777" w:rsidR="005F2911" w:rsidRDefault="005F2911" w:rsidP="005F2911">
      <w:pPr>
        <w:widowControl w:val="0"/>
        <w:autoSpaceDE w:val="0"/>
        <w:autoSpaceDN w:val="0"/>
        <w:adjustRightInd w:val="0"/>
        <w:rPr>
          <w:rFonts w:ascii="Times" w:hAnsi="Times" w:cs="Times"/>
          <w:sz w:val="30"/>
          <w:szCs w:val="30"/>
        </w:rPr>
      </w:pPr>
    </w:p>
    <w:p w14:paraId="64B2EDD2" w14:textId="77777777" w:rsidR="00D356B9" w:rsidRPr="00D356B9" w:rsidRDefault="00D356B9" w:rsidP="00D356B9">
      <w:pPr>
        <w:widowControl w:val="0"/>
        <w:autoSpaceDE w:val="0"/>
        <w:autoSpaceDN w:val="0"/>
        <w:adjustRightInd w:val="0"/>
        <w:rPr>
          <w:rFonts w:ascii="Times" w:hAnsi="Times" w:cs="Times"/>
          <w:sz w:val="44"/>
          <w:szCs w:val="44"/>
        </w:rPr>
      </w:pPr>
    </w:p>
    <w:p w14:paraId="3F5A8D5F" w14:textId="77777777" w:rsidR="00D356B9" w:rsidRPr="00D356B9" w:rsidRDefault="00D356B9" w:rsidP="00D356B9">
      <w:pPr>
        <w:pStyle w:val="Paragrafoelenco"/>
        <w:widowControl w:val="0"/>
        <w:numPr>
          <w:ilvl w:val="0"/>
          <w:numId w:val="14"/>
        </w:numPr>
        <w:pBdr>
          <w:bottom w:val="single" w:sz="12" w:space="1" w:color="auto"/>
        </w:pBdr>
        <w:autoSpaceDE w:val="0"/>
        <w:autoSpaceDN w:val="0"/>
        <w:adjustRightInd w:val="0"/>
        <w:rPr>
          <w:rFonts w:ascii="Times" w:hAnsi="Times" w:cs="Times"/>
          <w:b/>
          <w:bCs/>
          <w:sz w:val="44"/>
          <w:szCs w:val="44"/>
        </w:rPr>
      </w:pPr>
      <w:bookmarkStart w:id="5" w:name="_Toc453767191"/>
      <w:r>
        <w:rPr>
          <w:rStyle w:val="TitoloCarattere"/>
          <w:sz w:val="44"/>
          <w:szCs w:val="44"/>
        </w:rPr>
        <w:t>Esperimenti</w:t>
      </w:r>
      <w:bookmarkEnd w:id="5"/>
    </w:p>
    <w:p w14:paraId="0FEE4790" w14:textId="77777777" w:rsidR="00D356B9" w:rsidRPr="00D356B9" w:rsidRDefault="00D356B9" w:rsidP="00D356B9">
      <w:pPr>
        <w:widowControl w:val="0"/>
        <w:autoSpaceDE w:val="0"/>
        <w:autoSpaceDN w:val="0"/>
        <w:adjustRightInd w:val="0"/>
        <w:rPr>
          <w:rFonts w:ascii="Times" w:hAnsi="Times" w:cs="Times"/>
          <w:b/>
          <w:bCs/>
          <w:sz w:val="44"/>
          <w:szCs w:val="44"/>
        </w:rPr>
      </w:pPr>
    </w:p>
    <w:p w14:paraId="433C0ED1" w14:textId="77777777" w:rsidR="006E1254" w:rsidRDefault="006E1254" w:rsidP="006E1254">
      <w:pPr>
        <w:widowControl w:val="0"/>
        <w:autoSpaceDE w:val="0"/>
        <w:autoSpaceDN w:val="0"/>
        <w:adjustRightInd w:val="0"/>
        <w:rPr>
          <w:rFonts w:ascii="Times" w:hAnsi="Times" w:cs="Times"/>
          <w:b/>
          <w:bCs/>
          <w:sz w:val="30"/>
          <w:szCs w:val="30"/>
        </w:rPr>
      </w:pPr>
    </w:p>
    <w:p w14:paraId="721147E8" w14:textId="77777777" w:rsidR="005F2911" w:rsidRDefault="005F2911" w:rsidP="005F2911">
      <w:pPr>
        <w:widowControl w:val="0"/>
        <w:autoSpaceDE w:val="0"/>
        <w:autoSpaceDN w:val="0"/>
        <w:adjustRightInd w:val="0"/>
        <w:rPr>
          <w:rFonts w:ascii="Times" w:hAnsi="Times" w:cs="Times"/>
          <w:sz w:val="30"/>
          <w:szCs w:val="30"/>
        </w:rPr>
      </w:pPr>
    </w:p>
    <w:p w14:paraId="1C008346" w14:textId="77777777" w:rsidR="005F2911" w:rsidRPr="00F861DE" w:rsidRDefault="005F2911" w:rsidP="00F861DE">
      <w:pPr>
        <w:pStyle w:val="Paragrafoelenco"/>
        <w:widowControl w:val="0"/>
        <w:autoSpaceDE w:val="0"/>
        <w:autoSpaceDN w:val="0"/>
        <w:adjustRightInd w:val="0"/>
        <w:jc w:val="both"/>
        <w:rPr>
          <w:rFonts w:cs="Times"/>
          <w:sz w:val="32"/>
          <w:szCs w:val="32"/>
        </w:rPr>
      </w:pPr>
      <w:r w:rsidRPr="00F861DE">
        <w:rPr>
          <w:rFonts w:cs="Times"/>
          <w:sz w:val="32"/>
          <w:szCs w:val="32"/>
        </w:rPr>
        <w:t>I risultati ottenuti dalla simulazione sono stati studiati attraverso degli istogrammi. Ogni query viene eseguita 31 volte al fine di poter studiare il fenomeno di caching. Per ogni query troviamo un istogram</w:t>
      </w:r>
      <w:r w:rsidR="00F861DE" w:rsidRPr="00F861DE">
        <w:rPr>
          <w:rFonts w:cs="Times"/>
          <w:sz w:val="32"/>
          <w:szCs w:val="32"/>
        </w:rPr>
        <w:t>ma che rappresenta per ogni dat</w:t>
      </w:r>
      <w:r w:rsidRPr="00F861DE">
        <w:rPr>
          <w:rFonts w:cs="Times"/>
          <w:sz w:val="32"/>
          <w:szCs w:val="32"/>
        </w:rPr>
        <w:t>aset il tempo di</w:t>
      </w:r>
      <w:r w:rsidR="00F861DE" w:rsidRPr="00F861DE">
        <w:rPr>
          <w:rFonts w:cs="Times"/>
          <w:sz w:val="32"/>
          <w:szCs w:val="32"/>
        </w:rPr>
        <w:t xml:space="preserve"> esecuzio</w:t>
      </w:r>
      <w:r w:rsidRPr="00F861DE">
        <w:rPr>
          <w:rFonts w:cs="Times"/>
          <w:sz w:val="32"/>
          <w:szCs w:val="32"/>
        </w:rPr>
        <w:t>n</w:t>
      </w:r>
      <w:r w:rsidR="00F861DE" w:rsidRPr="00F861DE">
        <w:rPr>
          <w:rFonts w:cs="Times"/>
          <w:sz w:val="32"/>
          <w:szCs w:val="32"/>
        </w:rPr>
        <w:t>e</w:t>
      </w:r>
      <w:r w:rsidRPr="00F861DE">
        <w:rPr>
          <w:rFonts w:cs="Times"/>
          <w:sz w:val="32"/>
          <w:szCs w:val="32"/>
        </w:rPr>
        <w:t xml:space="preserve"> della prima volta e delle restanti 30.</w:t>
      </w:r>
    </w:p>
    <w:p w14:paraId="5AB8CECC" w14:textId="77777777" w:rsidR="005F2911" w:rsidRPr="00F861DE" w:rsidRDefault="005F2911" w:rsidP="00F861DE">
      <w:pPr>
        <w:pStyle w:val="Paragrafoelenco"/>
        <w:widowControl w:val="0"/>
        <w:autoSpaceDE w:val="0"/>
        <w:autoSpaceDN w:val="0"/>
        <w:adjustRightInd w:val="0"/>
        <w:jc w:val="both"/>
        <w:rPr>
          <w:rFonts w:cs="Times"/>
          <w:sz w:val="32"/>
          <w:szCs w:val="32"/>
        </w:rPr>
      </w:pPr>
    </w:p>
    <w:p w14:paraId="7EE2550D" w14:textId="77777777" w:rsidR="005F2911" w:rsidRPr="00F861DE" w:rsidRDefault="005F2911" w:rsidP="00F861DE">
      <w:pPr>
        <w:pStyle w:val="Paragrafoelenco"/>
        <w:widowControl w:val="0"/>
        <w:autoSpaceDE w:val="0"/>
        <w:autoSpaceDN w:val="0"/>
        <w:adjustRightInd w:val="0"/>
        <w:jc w:val="both"/>
        <w:rPr>
          <w:rFonts w:cs="Times"/>
          <w:sz w:val="32"/>
          <w:szCs w:val="32"/>
        </w:rPr>
      </w:pPr>
    </w:p>
    <w:p w14:paraId="4BE5D7F8" w14:textId="77777777" w:rsidR="005F2911" w:rsidRPr="00F861DE" w:rsidRDefault="005F2911" w:rsidP="00F861DE">
      <w:pPr>
        <w:pStyle w:val="Paragrafoelenco"/>
        <w:widowControl w:val="0"/>
        <w:autoSpaceDE w:val="0"/>
        <w:autoSpaceDN w:val="0"/>
        <w:adjustRightInd w:val="0"/>
        <w:jc w:val="both"/>
        <w:rPr>
          <w:rFonts w:cs="Times"/>
          <w:sz w:val="32"/>
          <w:szCs w:val="32"/>
        </w:rPr>
      </w:pPr>
    </w:p>
    <w:p w14:paraId="4B9B35DC" w14:textId="77777777" w:rsidR="005F2911" w:rsidRPr="00F861DE" w:rsidRDefault="00F861DE" w:rsidP="00F861DE">
      <w:pPr>
        <w:pStyle w:val="Paragrafoelenco"/>
        <w:widowControl w:val="0"/>
        <w:autoSpaceDE w:val="0"/>
        <w:autoSpaceDN w:val="0"/>
        <w:adjustRightInd w:val="0"/>
        <w:jc w:val="both"/>
        <w:rPr>
          <w:rFonts w:cs="Times"/>
          <w:sz w:val="32"/>
          <w:szCs w:val="32"/>
        </w:rPr>
      </w:pPr>
      <w:r>
        <w:rPr>
          <w:rFonts w:cs="Times"/>
          <w:noProof/>
          <w:sz w:val="32"/>
          <w:szCs w:val="32"/>
        </w:rPr>
        <w:drawing>
          <wp:inline distT="0" distB="0" distL="0" distR="0" wp14:anchorId="1D737514" wp14:editId="23C4C8BB">
            <wp:extent cx="6331373" cy="4748530"/>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y1.jpg"/>
                    <pic:cNvPicPr/>
                  </pic:nvPicPr>
                  <pic:blipFill>
                    <a:blip r:embed="rId15">
                      <a:extLst>
                        <a:ext uri="{28A0092B-C50C-407E-A947-70E740481C1C}">
                          <a14:useLocalDpi xmlns:a14="http://schemas.microsoft.com/office/drawing/2010/main" val="0"/>
                        </a:ext>
                      </a:extLst>
                    </a:blip>
                    <a:stretch>
                      <a:fillRect/>
                    </a:stretch>
                  </pic:blipFill>
                  <pic:spPr>
                    <a:xfrm>
                      <a:off x="0" y="0"/>
                      <a:ext cx="6331373" cy="4748530"/>
                    </a:xfrm>
                    <a:prstGeom prst="rect">
                      <a:avLst/>
                    </a:prstGeom>
                  </pic:spPr>
                </pic:pic>
              </a:graphicData>
            </a:graphic>
          </wp:inline>
        </w:drawing>
      </w:r>
    </w:p>
    <w:p w14:paraId="1C6E20ED" w14:textId="77777777" w:rsidR="005F2911" w:rsidRDefault="005F2911" w:rsidP="00F861DE">
      <w:pPr>
        <w:pStyle w:val="Paragrafoelenco"/>
        <w:widowControl w:val="0"/>
        <w:autoSpaceDE w:val="0"/>
        <w:autoSpaceDN w:val="0"/>
        <w:adjustRightInd w:val="0"/>
        <w:jc w:val="both"/>
        <w:rPr>
          <w:rFonts w:cs="Times"/>
          <w:sz w:val="32"/>
          <w:szCs w:val="32"/>
        </w:rPr>
      </w:pPr>
    </w:p>
    <w:p w14:paraId="47F1DC12" w14:textId="77777777" w:rsidR="00F861DE" w:rsidRPr="00F861DE" w:rsidRDefault="00F861DE" w:rsidP="00F861DE">
      <w:pPr>
        <w:pStyle w:val="Paragrafoelenco"/>
        <w:widowControl w:val="0"/>
        <w:autoSpaceDE w:val="0"/>
        <w:autoSpaceDN w:val="0"/>
        <w:adjustRightInd w:val="0"/>
        <w:jc w:val="both"/>
        <w:rPr>
          <w:rFonts w:cs="Times"/>
          <w:sz w:val="32"/>
          <w:szCs w:val="32"/>
        </w:rPr>
      </w:pPr>
      <w:r>
        <w:rPr>
          <w:rFonts w:cs="Times"/>
          <w:noProof/>
          <w:sz w:val="32"/>
          <w:szCs w:val="32"/>
        </w:rPr>
        <w:drawing>
          <wp:inline distT="0" distB="0" distL="0" distR="0" wp14:anchorId="70A37FE7" wp14:editId="09CE97DC">
            <wp:extent cx="6331373" cy="4748530"/>
            <wp:effectExtent l="0" t="0" r="0"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2.jpg"/>
                    <pic:cNvPicPr/>
                  </pic:nvPicPr>
                  <pic:blipFill>
                    <a:blip r:embed="rId16">
                      <a:extLst>
                        <a:ext uri="{28A0092B-C50C-407E-A947-70E740481C1C}">
                          <a14:useLocalDpi xmlns:a14="http://schemas.microsoft.com/office/drawing/2010/main" val="0"/>
                        </a:ext>
                      </a:extLst>
                    </a:blip>
                    <a:stretch>
                      <a:fillRect/>
                    </a:stretch>
                  </pic:blipFill>
                  <pic:spPr>
                    <a:xfrm>
                      <a:off x="0" y="0"/>
                      <a:ext cx="6331373" cy="4748530"/>
                    </a:xfrm>
                    <a:prstGeom prst="rect">
                      <a:avLst/>
                    </a:prstGeom>
                  </pic:spPr>
                </pic:pic>
              </a:graphicData>
            </a:graphic>
          </wp:inline>
        </w:drawing>
      </w:r>
    </w:p>
    <w:p w14:paraId="24946C51" w14:textId="77777777" w:rsidR="005F2911" w:rsidRDefault="005F2911" w:rsidP="00F861DE">
      <w:pPr>
        <w:pStyle w:val="Paragrafoelenco"/>
        <w:widowControl w:val="0"/>
        <w:autoSpaceDE w:val="0"/>
        <w:autoSpaceDN w:val="0"/>
        <w:adjustRightInd w:val="0"/>
        <w:jc w:val="both"/>
        <w:rPr>
          <w:rFonts w:cs="Times"/>
          <w:sz w:val="32"/>
          <w:szCs w:val="32"/>
        </w:rPr>
      </w:pPr>
    </w:p>
    <w:p w14:paraId="6D0C27BB" w14:textId="77777777" w:rsidR="00F861DE" w:rsidRPr="00F861DE" w:rsidRDefault="00F861DE" w:rsidP="00F861DE">
      <w:pPr>
        <w:pStyle w:val="Paragrafoelenco"/>
        <w:widowControl w:val="0"/>
        <w:autoSpaceDE w:val="0"/>
        <w:autoSpaceDN w:val="0"/>
        <w:adjustRightInd w:val="0"/>
        <w:jc w:val="both"/>
        <w:rPr>
          <w:rFonts w:cs="Times"/>
          <w:sz w:val="32"/>
          <w:szCs w:val="32"/>
        </w:rPr>
      </w:pPr>
      <w:r>
        <w:rPr>
          <w:rFonts w:cs="Times"/>
          <w:noProof/>
          <w:sz w:val="32"/>
          <w:szCs w:val="32"/>
        </w:rPr>
        <w:drawing>
          <wp:inline distT="0" distB="0" distL="0" distR="0" wp14:anchorId="70D72C52" wp14:editId="12133B3A">
            <wp:extent cx="6331373" cy="4748530"/>
            <wp:effectExtent l="0" t="0" r="0"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3.jpg"/>
                    <pic:cNvPicPr/>
                  </pic:nvPicPr>
                  <pic:blipFill>
                    <a:blip r:embed="rId17">
                      <a:extLst>
                        <a:ext uri="{28A0092B-C50C-407E-A947-70E740481C1C}">
                          <a14:useLocalDpi xmlns:a14="http://schemas.microsoft.com/office/drawing/2010/main" val="0"/>
                        </a:ext>
                      </a:extLst>
                    </a:blip>
                    <a:stretch>
                      <a:fillRect/>
                    </a:stretch>
                  </pic:blipFill>
                  <pic:spPr>
                    <a:xfrm>
                      <a:off x="0" y="0"/>
                      <a:ext cx="6331373" cy="4748530"/>
                    </a:xfrm>
                    <a:prstGeom prst="rect">
                      <a:avLst/>
                    </a:prstGeom>
                  </pic:spPr>
                </pic:pic>
              </a:graphicData>
            </a:graphic>
          </wp:inline>
        </w:drawing>
      </w:r>
    </w:p>
    <w:p w14:paraId="065D15A4" w14:textId="77777777" w:rsidR="00F861DE" w:rsidRDefault="00F861DE" w:rsidP="00F861DE">
      <w:pPr>
        <w:pStyle w:val="Paragrafoelenco"/>
        <w:widowControl w:val="0"/>
        <w:autoSpaceDE w:val="0"/>
        <w:autoSpaceDN w:val="0"/>
        <w:adjustRightInd w:val="0"/>
        <w:jc w:val="both"/>
        <w:rPr>
          <w:rFonts w:cs="Times"/>
          <w:sz w:val="32"/>
          <w:szCs w:val="32"/>
        </w:rPr>
      </w:pPr>
    </w:p>
    <w:p w14:paraId="3C13ECDA" w14:textId="77777777" w:rsidR="005F2911" w:rsidRPr="00F861DE" w:rsidRDefault="005F2911" w:rsidP="00F861DE">
      <w:pPr>
        <w:pStyle w:val="Paragrafoelenco"/>
        <w:widowControl w:val="0"/>
        <w:autoSpaceDE w:val="0"/>
        <w:autoSpaceDN w:val="0"/>
        <w:adjustRightInd w:val="0"/>
        <w:jc w:val="both"/>
        <w:rPr>
          <w:rFonts w:cs="Times"/>
          <w:sz w:val="32"/>
          <w:szCs w:val="32"/>
        </w:rPr>
      </w:pPr>
      <w:r w:rsidRPr="00F861DE">
        <w:rPr>
          <w:rFonts w:cs="Times"/>
          <w:sz w:val="32"/>
          <w:szCs w:val="32"/>
        </w:rPr>
        <w:t>Come possiamo vedere dai grafici precedenti Hbase utilizza molto la cache per andare a salvare i risultati precedentemente ottenuti. Dal grafico risulta che i tempi d’interrogazioni sono molto brevi e grazie al sistema di caching la media dei tempi delle ultime 30 query è notevolmente minore rispetto alla prima.</w:t>
      </w:r>
    </w:p>
    <w:p w14:paraId="63722A7B" w14:textId="77777777" w:rsidR="005F2911" w:rsidRDefault="005F2911" w:rsidP="005F2911">
      <w:pPr>
        <w:widowControl w:val="0"/>
        <w:autoSpaceDE w:val="0"/>
        <w:autoSpaceDN w:val="0"/>
        <w:adjustRightInd w:val="0"/>
        <w:rPr>
          <w:rFonts w:ascii="Times" w:hAnsi="Times" w:cs="Times"/>
          <w:sz w:val="30"/>
          <w:szCs w:val="30"/>
        </w:rPr>
      </w:pPr>
    </w:p>
    <w:p w14:paraId="2DD48EDF" w14:textId="77777777" w:rsidR="005F2911" w:rsidRDefault="005F2911" w:rsidP="005F2911">
      <w:pPr>
        <w:widowControl w:val="0"/>
        <w:autoSpaceDE w:val="0"/>
        <w:autoSpaceDN w:val="0"/>
        <w:adjustRightInd w:val="0"/>
        <w:rPr>
          <w:rFonts w:ascii="Times" w:hAnsi="Times" w:cs="Times"/>
          <w:sz w:val="30"/>
          <w:szCs w:val="30"/>
        </w:rPr>
      </w:pPr>
    </w:p>
    <w:p w14:paraId="4E79C0DA" w14:textId="77777777" w:rsidR="005F2911" w:rsidRDefault="005F2911" w:rsidP="005F2911">
      <w:pPr>
        <w:widowControl w:val="0"/>
        <w:autoSpaceDE w:val="0"/>
        <w:autoSpaceDN w:val="0"/>
        <w:adjustRightInd w:val="0"/>
        <w:rPr>
          <w:rFonts w:ascii="Times" w:hAnsi="Times" w:cs="Times"/>
          <w:sz w:val="30"/>
          <w:szCs w:val="30"/>
        </w:rPr>
      </w:pPr>
    </w:p>
    <w:p w14:paraId="2FE83BBF" w14:textId="77777777" w:rsidR="005F2911" w:rsidRDefault="005F2911" w:rsidP="005F2911">
      <w:pPr>
        <w:widowControl w:val="0"/>
        <w:autoSpaceDE w:val="0"/>
        <w:autoSpaceDN w:val="0"/>
        <w:adjustRightInd w:val="0"/>
        <w:rPr>
          <w:rFonts w:ascii="Times" w:hAnsi="Times" w:cs="Times"/>
          <w:sz w:val="30"/>
          <w:szCs w:val="30"/>
        </w:rPr>
      </w:pPr>
    </w:p>
    <w:p w14:paraId="7B48CBF9" w14:textId="77777777" w:rsidR="005F2911" w:rsidRDefault="005F2911" w:rsidP="005F2911">
      <w:pPr>
        <w:widowControl w:val="0"/>
        <w:autoSpaceDE w:val="0"/>
        <w:autoSpaceDN w:val="0"/>
        <w:adjustRightInd w:val="0"/>
        <w:rPr>
          <w:rFonts w:ascii="Times" w:hAnsi="Times" w:cs="Times"/>
          <w:sz w:val="30"/>
          <w:szCs w:val="30"/>
        </w:rPr>
      </w:pPr>
    </w:p>
    <w:p w14:paraId="32C61B80" w14:textId="77777777" w:rsidR="005F2911" w:rsidRDefault="005F2911" w:rsidP="005F2911">
      <w:pPr>
        <w:widowControl w:val="0"/>
        <w:autoSpaceDE w:val="0"/>
        <w:autoSpaceDN w:val="0"/>
        <w:adjustRightInd w:val="0"/>
        <w:rPr>
          <w:rFonts w:ascii="Times" w:hAnsi="Times" w:cs="Times"/>
          <w:sz w:val="30"/>
          <w:szCs w:val="30"/>
        </w:rPr>
      </w:pPr>
    </w:p>
    <w:p w14:paraId="7519C3B4" w14:textId="77777777" w:rsidR="005F2911" w:rsidRDefault="005F2911" w:rsidP="005F2911">
      <w:pPr>
        <w:widowControl w:val="0"/>
        <w:autoSpaceDE w:val="0"/>
        <w:autoSpaceDN w:val="0"/>
        <w:adjustRightInd w:val="0"/>
        <w:rPr>
          <w:rFonts w:ascii="Times" w:hAnsi="Times" w:cs="Times"/>
          <w:sz w:val="30"/>
          <w:szCs w:val="30"/>
        </w:rPr>
      </w:pPr>
    </w:p>
    <w:p w14:paraId="5BF27BD4" w14:textId="05A0F650" w:rsidR="00D356B9" w:rsidRPr="006A7276" w:rsidRDefault="006E1254" w:rsidP="006A7276">
      <w:pPr>
        <w:rPr>
          <w:rFonts w:ascii="Times" w:hAnsi="Times" w:cs="Times"/>
          <w:sz w:val="30"/>
          <w:szCs w:val="30"/>
        </w:rPr>
      </w:pPr>
      <w:r>
        <w:rPr>
          <w:rFonts w:ascii="Times" w:hAnsi="Times" w:cs="Times"/>
          <w:sz w:val="30"/>
          <w:szCs w:val="30"/>
        </w:rPr>
        <w:br w:type="page"/>
      </w:r>
    </w:p>
    <w:p w14:paraId="00855341" w14:textId="77777777" w:rsidR="00D356B9" w:rsidRPr="00D356B9" w:rsidRDefault="00D356B9" w:rsidP="00D356B9">
      <w:pPr>
        <w:pStyle w:val="Paragrafoelenco"/>
        <w:widowControl w:val="0"/>
        <w:numPr>
          <w:ilvl w:val="0"/>
          <w:numId w:val="14"/>
        </w:numPr>
        <w:pBdr>
          <w:bottom w:val="single" w:sz="12" w:space="1" w:color="auto"/>
        </w:pBdr>
        <w:autoSpaceDE w:val="0"/>
        <w:autoSpaceDN w:val="0"/>
        <w:adjustRightInd w:val="0"/>
        <w:rPr>
          <w:rFonts w:ascii="Times" w:hAnsi="Times" w:cs="Times"/>
          <w:b/>
          <w:bCs/>
          <w:sz w:val="44"/>
          <w:szCs w:val="44"/>
        </w:rPr>
      </w:pPr>
      <w:bookmarkStart w:id="6" w:name="_Toc453767192"/>
      <w:r>
        <w:rPr>
          <w:rStyle w:val="TitoloCarattere"/>
          <w:sz w:val="44"/>
          <w:szCs w:val="44"/>
        </w:rPr>
        <w:t>Conclusioni</w:t>
      </w:r>
      <w:bookmarkEnd w:id="6"/>
    </w:p>
    <w:p w14:paraId="15D792EC" w14:textId="77777777" w:rsidR="00D356B9" w:rsidRDefault="00D356B9" w:rsidP="00D356B9">
      <w:pPr>
        <w:widowControl w:val="0"/>
        <w:autoSpaceDE w:val="0"/>
        <w:autoSpaceDN w:val="0"/>
        <w:adjustRightInd w:val="0"/>
        <w:rPr>
          <w:rFonts w:ascii="Times" w:hAnsi="Times" w:cs="Times"/>
          <w:b/>
          <w:bCs/>
          <w:sz w:val="44"/>
          <w:szCs w:val="44"/>
        </w:rPr>
      </w:pPr>
    </w:p>
    <w:p w14:paraId="274A8B08" w14:textId="0FF75F1F" w:rsidR="008E3F4D" w:rsidRPr="00DC67C3" w:rsidRDefault="008E3F4D" w:rsidP="00DC67C3">
      <w:pPr>
        <w:pStyle w:val="Paragrafoelenco"/>
        <w:widowControl w:val="0"/>
        <w:autoSpaceDE w:val="0"/>
        <w:autoSpaceDN w:val="0"/>
        <w:adjustRightInd w:val="0"/>
        <w:jc w:val="both"/>
        <w:rPr>
          <w:rFonts w:cs="Times"/>
          <w:sz w:val="32"/>
          <w:szCs w:val="32"/>
        </w:rPr>
      </w:pPr>
      <w:r w:rsidRPr="00DC67C3">
        <w:rPr>
          <w:rFonts w:cs="Times"/>
          <w:sz w:val="32"/>
          <w:szCs w:val="32"/>
        </w:rPr>
        <w:t xml:space="preserve">In conclusione possiamo affermare dopo aver </w:t>
      </w:r>
      <w:bookmarkStart w:id="7" w:name="_GoBack"/>
      <w:bookmarkEnd w:id="7"/>
      <w:r w:rsidRPr="00DC67C3">
        <w:rPr>
          <w:rFonts w:cs="Times"/>
          <w:sz w:val="32"/>
          <w:szCs w:val="32"/>
        </w:rPr>
        <w:t xml:space="preserve">confrontato i vari grafici che riportano i tempi di esecuzione delle diverse query eseguite su tutti e quattro i tipi di DBMS noSql che </w:t>
      </w:r>
      <w:r w:rsidR="00DC67C3" w:rsidRPr="00DC67C3">
        <w:rPr>
          <w:rFonts w:cs="Times"/>
          <w:sz w:val="32"/>
          <w:szCs w:val="32"/>
        </w:rPr>
        <w:t>Hbase è più lento di MongoDB ma più veloce di Cassandra e Neo4J.</w:t>
      </w:r>
    </w:p>
    <w:p w14:paraId="35930760" w14:textId="2C1C2ED9" w:rsidR="00DC67C3" w:rsidRDefault="00DC67C3" w:rsidP="00DC67C3">
      <w:pPr>
        <w:pStyle w:val="Paragrafoelenco"/>
        <w:widowControl w:val="0"/>
        <w:autoSpaceDE w:val="0"/>
        <w:autoSpaceDN w:val="0"/>
        <w:adjustRightInd w:val="0"/>
        <w:jc w:val="both"/>
        <w:rPr>
          <w:rFonts w:cs="Times"/>
          <w:sz w:val="32"/>
          <w:szCs w:val="32"/>
        </w:rPr>
      </w:pPr>
      <w:r w:rsidRPr="00DC67C3">
        <w:rPr>
          <w:rFonts w:cs="Times"/>
          <w:sz w:val="32"/>
          <w:szCs w:val="32"/>
        </w:rPr>
        <w:t xml:space="preserve">Possiamo infatti notare che le performance sono di un ordine di grandezza inferiore al primo ma superiori di un ordine di grandezza rispetto a Cassandra e di due ordini di grandezza rispetto a Neo4J. Possiamo giustificare la lentezza rispetto a MongoDB causato probabilmente dall’interazione tra i vari componenti dell’architettura Hbase che vengono gestiti tramite ZooKeeper. </w:t>
      </w:r>
    </w:p>
    <w:p w14:paraId="4385785D" w14:textId="77777777" w:rsidR="00DC67C3" w:rsidRDefault="00DC67C3" w:rsidP="00DC67C3">
      <w:pPr>
        <w:pStyle w:val="Paragrafoelenco"/>
        <w:widowControl w:val="0"/>
        <w:autoSpaceDE w:val="0"/>
        <w:autoSpaceDN w:val="0"/>
        <w:adjustRightInd w:val="0"/>
        <w:jc w:val="both"/>
        <w:rPr>
          <w:rFonts w:cs="Times"/>
          <w:sz w:val="32"/>
          <w:szCs w:val="32"/>
        </w:rPr>
      </w:pPr>
    </w:p>
    <w:p w14:paraId="7267533C" w14:textId="00F121A2" w:rsidR="00DC67C3" w:rsidRPr="00DC67C3" w:rsidRDefault="00DC67C3" w:rsidP="00DC67C3">
      <w:pPr>
        <w:pStyle w:val="Paragrafoelenco"/>
        <w:widowControl w:val="0"/>
        <w:autoSpaceDE w:val="0"/>
        <w:autoSpaceDN w:val="0"/>
        <w:adjustRightInd w:val="0"/>
        <w:jc w:val="both"/>
        <w:rPr>
          <w:rFonts w:cs="Times"/>
          <w:sz w:val="32"/>
          <w:szCs w:val="32"/>
        </w:rPr>
      </w:pPr>
      <w:r>
        <w:rPr>
          <w:rFonts w:cs="Times"/>
          <w:sz w:val="32"/>
          <w:szCs w:val="32"/>
        </w:rPr>
        <w:t>Di seguito vengono riportati i grafici a confronto delle tre query.</w:t>
      </w:r>
    </w:p>
    <w:p w14:paraId="7DBC41CF" w14:textId="77777777" w:rsidR="00DC67C3" w:rsidRDefault="00DC67C3" w:rsidP="008E3F4D">
      <w:pPr>
        <w:widowControl w:val="0"/>
        <w:autoSpaceDE w:val="0"/>
        <w:autoSpaceDN w:val="0"/>
        <w:adjustRightInd w:val="0"/>
        <w:rPr>
          <w:rFonts w:ascii="Times" w:hAnsi="Times" w:cs="Times"/>
          <w:b/>
          <w:bCs/>
          <w:sz w:val="44"/>
          <w:szCs w:val="44"/>
        </w:rPr>
      </w:pPr>
    </w:p>
    <w:p w14:paraId="5A9272FA" w14:textId="28233496" w:rsidR="006E1254" w:rsidRPr="006E1254" w:rsidRDefault="00B760D2" w:rsidP="00DC67C3">
      <w:pPr>
        <w:jc w:val="center"/>
      </w:pPr>
      <w:r>
        <w:rPr>
          <w:noProof/>
        </w:rPr>
        <w:drawing>
          <wp:inline distT="0" distB="0" distL="0" distR="0" wp14:anchorId="69A533C2" wp14:editId="4F1912E9">
            <wp:extent cx="5729221" cy="4296915"/>
            <wp:effectExtent l="0" t="0" r="1143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1_all_db.png"/>
                    <pic:cNvPicPr/>
                  </pic:nvPicPr>
                  <pic:blipFill>
                    <a:blip r:embed="rId18">
                      <a:extLst>
                        <a:ext uri="{28A0092B-C50C-407E-A947-70E740481C1C}">
                          <a14:useLocalDpi xmlns:a14="http://schemas.microsoft.com/office/drawing/2010/main" val="0"/>
                        </a:ext>
                      </a:extLst>
                    </a:blip>
                    <a:stretch>
                      <a:fillRect/>
                    </a:stretch>
                  </pic:blipFill>
                  <pic:spPr>
                    <a:xfrm>
                      <a:off x="0" y="0"/>
                      <a:ext cx="5799795" cy="4349845"/>
                    </a:xfrm>
                    <a:prstGeom prst="rect">
                      <a:avLst/>
                    </a:prstGeom>
                  </pic:spPr>
                </pic:pic>
              </a:graphicData>
            </a:graphic>
          </wp:inline>
        </w:drawing>
      </w:r>
    </w:p>
    <w:p w14:paraId="3F51CA35" w14:textId="77777777" w:rsidR="006E1254" w:rsidRDefault="006E1254" w:rsidP="006E1254">
      <w:pPr>
        <w:widowControl w:val="0"/>
        <w:autoSpaceDE w:val="0"/>
        <w:autoSpaceDN w:val="0"/>
        <w:adjustRightInd w:val="0"/>
        <w:rPr>
          <w:rFonts w:ascii="Times" w:hAnsi="Times" w:cs="Times"/>
          <w:b/>
          <w:bCs/>
          <w:sz w:val="30"/>
          <w:szCs w:val="30"/>
        </w:rPr>
      </w:pPr>
    </w:p>
    <w:p w14:paraId="228A0EB4" w14:textId="5A280151" w:rsidR="00B760D2" w:rsidRDefault="00B760D2" w:rsidP="006E1254">
      <w:pPr>
        <w:widowControl w:val="0"/>
        <w:autoSpaceDE w:val="0"/>
        <w:autoSpaceDN w:val="0"/>
        <w:adjustRightInd w:val="0"/>
        <w:rPr>
          <w:rFonts w:ascii="Times" w:hAnsi="Times" w:cs="Times"/>
          <w:b/>
          <w:bCs/>
          <w:sz w:val="30"/>
          <w:szCs w:val="30"/>
        </w:rPr>
      </w:pPr>
      <w:r>
        <w:rPr>
          <w:rFonts w:ascii="Times" w:hAnsi="Times" w:cs="Times"/>
          <w:b/>
          <w:bCs/>
          <w:noProof/>
          <w:sz w:val="30"/>
          <w:szCs w:val="30"/>
        </w:rPr>
        <w:drawing>
          <wp:inline distT="0" distB="0" distL="0" distR="0" wp14:anchorId="4BC76E7F" wp14:editId="7B8981FD">
            <wp:extent cx="6332220" cy="47491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2_all_db.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14:paraId="3FC72C45" w14:textId="77777777" w:rsidR="005F2911" w:rsidRDefault="005F2911" w:rsidP="005F2911">
      <w:pPr>
        <w:widowControl w:val="0"/>
        <w:autoSpaceDE w:val="0"/>
        <w:autoSpaceDN w:val="0"/>
        <w:adjustRightInd w:val="0"/>
        <w:rPr>
          <w:rFonts w:ascii="Times" w:hAnsi="Times" w:cs="Times"/>
          <w:sz w:val="30"/>
          <w:szCs w:val="30"/>
        </w:rPr>
      </w:pPr>
    </w:p>
    <w:p w14:paraId="56FA24D0" w14:textId="77777777" w:rsidR="0014575B" w:rsidRDefault="0014575B"/>
    <w:p w14:paraId="654CC670" w14:textId="4D4C525E" w:rsidR="00B760D2" w:rsidRDefault="00B760D2">
      <w:r>
        <w:rPr>
          <w:noProof/>
        </w:rPr>
        <w:drawing>
          <wp:inline distT="0" distB="0" distL="0" distR="0" wp14:anchorId="0400C921" wp14:editId="60CAE1C9">
            <wp:extent cx="6332220" cy="4749165"/>
            <wp:effectExtent l="0" t="0" r="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ry3_all_db.png"/>
                    <pic:cNvPicPr/>
                  </pic:nvPicPr>
                  <pic:blipFill>
                    <a:blip r:embed="rId20">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sectPr w:rsidR="00B760D2" w:rsidSect="003C1B81">
      <w:footerReference w:type="even" r:id="rId21"/>
      <w:footerReference w:type="default" r:id="rId22"/>
      <w:pgSz w:w="12240" w:h="15840"/>
      <w:pgMar w:top="1417" w:right="1134" w:bottom="1134" w:left="1134" w:header="720" w:footer="720" w:gutter="0"/>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9441D" w14:textId="77777777" w:rsidR="00E77D28" w:rsidRDefault="00E77D28" w:rsidP="003C1B81">
      <w:r>
        <w:separator/>
      </w:r>
    </w:p>
  </w:endnote>
  <w:endnote w:type="continuationSeparator" w:id="0">
    <w:p w14:paraId="576F5DF6" w14:textId="77777777" w:rsidR="00E77D28" w:rsidRDefault="00E77D28" w:rsidP="003C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7748F" w14:textId="77777777" w:rsidR="003C1B81" w:rsidRDefault="003C1B81" w:rsidP="00737060">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77FE7D3D" w14:textId="77777777" w:rsidR="003C1B81" w:rsidRDefault="003C1B81">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1D32C" w14:textId="77777777" w:rsidR="003C1B81" w:rsidRDefault="003C1B81" w:rsidP="00737060">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DC67C3">
      <w:rPr>
        <w:rStyle w:val="Numeropagina"/>
        <w:noProof/>
      </w:rPr>
      <w:t>16</w:t>
    </w:r>
    <w:r>
      <w:rPr>
        <w:rStyle w:val="Numeropagina"/>
      </w:rPr>
      <w:fldChar w:fldCharType="end"/>
    </w:r>
  </w:p>
  <w:p w14:paraId="01084A2A" w14:textId="77777777" w:rsidR="003C1B81" w:rsidRDefault="003C1B8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9D682" w14:textId="77777777" w:rsidR="00E77D28" w:rsidRDefault="00E77D28" w:rsidP="003C1B81">
      <w:r>
        <w:separator/>
      </w:r>
    </w:p>
  </w:footnote>
  <w:footnote w:type="continuationSeparator" w:id="0">
    <w:p w14:paraId="416E5881" w14:textId="77777777" w:rsidR="00E77D28" w:rsidRDefault="00E77D28" w:rsidP="003C1B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5EB2FEA"/>
    <w:multiLevelType w:val="hybridMultilevel"/>
    <w:tmpl w:val="04744314"/>
    <w:lvl w:ilvl="0" w:tplc="88DAAC36">
      <w:start w:val="1"/>
      <w:numFmt w:val="decimal"/>
      <w:lvlText w:val="%1."/>
      <w:lvlJc w:val="left"/>
      <w:pPr>
        <w:ind w:left="760" w:hanging="400"/>
      </w:pPr>
      <w:rPr>
        <w:rFonts w:asciiTheme="majorHAnsi" w:eastAsiaTheme="majorEastAsia" w:hAnsiTheme="majorHAnsi" w:cstheme="majorBidi"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05F2F4B"/>
    <w:multiLevelType w:val="hybridMultilevel"/>
    <w:tmpl w:val="6EE84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1E36F85"/>
    <w:multiLevelType w:val="hybridMultilevel"/>
    <w:tmpl w:val="BAB435F6"/>
    <w:lvl w:ilvl="0" w:tplc="76620C36">
      <w:start w:val="1"/>
      <w:numFmt w:val="decimal"/>
      <w:lvlText w:val="%1."/>
      <w:lvlJc w:val="left"/>
      <w:pPr>
        <w:ind w:left="720" w:hanging="360"/>
      </w:pPr>
      <w:rPr>
        <w:rFonts w:hint="default"/>
        <w:b w:val="0"/>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90B78AA"/>
    <w:multiLevelType w:val="hybridMultilevel"/>
    <w:tmpl w:val="A8F41C54"/>
    <w:lvl w:ilvl="0" w:tplc="E2FEF070">
      <w:start w:val="1"/>
      <w:numFmt w:val="decimal"/>
      <w:lvlText w:val="%1."/>
      <w:lvlJc w:val="left"/>
      <w:pPr>
        <w:ind w:left="1120" w:hanging="360"/>
      </w:pPr>
      <w:rPr>
        <w:rFonts w:hint="default"/>
        <w:sz w:val="30"/>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10">
    <w:nsid w:val="238E2CF2"/>
    <w:multiLevelType w:val="hybridMultilevel"/>
    <w:tmpl w:val="04744314"/>
    <w:lvl w:ilvl="0" w:tplc="88DAAC36">
      <w:start w:val="1"/>
      <w:numFmt w:val="decimal"/>
      <w:lvlText w:val="%1."/>
      <w:lvlJc w:val="left"/>
      <w:pPr>
        <w:ind w:left="760" w:hanging="400"/>
      </w:pPr>
      <w:rPr>
        <w:rFonts w:asciiTheme="majorHAnsi" w:eastAsiaTheme="majorEastAsia" w:hAnsiTheme="majorHAnsi" w:cstheme="majorBidi"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5090EE9"/>
    <w:multiLevelType w:val="hybridMultilevel"/>
    <w:tmpl w:val="04744314"/>
    <w:lvl w:ilvl="0" w:tplc="88DAAC36">
      <w:start w:val="1"/>
      <w:numFmt w:val="decimal"/>
      <w:lvlText w:val="%1."/>
      <w:lvlJc w:val="left"/>
      <w:pPr>
        <w:ind w:left="760" w:hanging="400"/>
      </w:pPr>
      <w:rPr>
        <w:rFonts w:asciiTheme="majorHAnsi" w:eastAsiaTheme="majorEastAsia" w:hAnsiTheme="majorHAnsi" w:cstheme="majorBidi"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43063EF"/>
    <w:multiLevelType w:val="hybridMultilevel"/>
    <w:tmpl w:val="62B8A63C"/>
    <w:lvl w:ilvl="0" w:tplc="A4C259EE">
      <w:start w:val="1"/>
      <w:numFmt w:val="decimal"/>
      <w:lvlText w:val="%1﷒"/>
      <w:lvlJc w:val="left"/>
      <w:pPr>
        <w:ind w:left="1080" w:hanging="720"/>
      </w:pPr>
      <w:rPr>
        <w:rFonts w:hint="default"/>
        <w:b w:val="0"/>
        <w:color w:val="000000" w:themeColor="text1"/>
        <w:sz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3391478"/>
    <w:multiLevelType w:val="hybridMultilevel"/>
    <w:tmpl w:val="04744314"/>
    <w:lvl w:ilvl="0" w:tplc="88DAAC36">
      <w:start w:val="1"/>
      <w:numFmt w:val="decimal"/>
      <w:lvlText w:val="%1."/>
      <w:lvlJc w:val="left"/>
      <w:pPr>
        <w:ind w:left="760" w:hanging="400"/>
      </w:pPr>
      <w:rPr>
        <w:rFonts w:asciiTheme="majorHAnsi" w:eastAsiaTheme="majorEastAsia" w:hAnsiTheme="majorHAnsi" w:cstheme="majorBidi"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5AF16E0"/>
    <w:multiLevelType w:val="hybridMultilevel"/>
    <w:tmpl w:val="90929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7FA14F5"/>
    <w:multiLevelType w:val="hybridMultilevel"/>
    <w:tmpl w:val="04744314"/>
    <w:lvl w:ilvl="0" w:tplc="88DAAC36">
      <w:start w:val="1"/>
      <w:numFmt w:val="decimal"/>
      <w:lvlText w:val="%1."/>
      <w:lvlJc w:val="left"/>
      <w:pPr>
        <w:ind w:left="760" w:hanging="400"/>
      </w:pPr>
      <w:rPr>
        <w:rFonts w:asciiTheme="majorHAnsi" w:eastAsiaTheme="majorEastAsia" w:hAnsiTheme="majorHAnsi" w:cstheme="majorBidi"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D8F34AE"/>
    <w:multiLevelType w:val="hybridMultilevel"/>
    <w:tmpl w:val="584CD5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F3A2F0F"/>
    <w:multiLevelType w:val="hybridMultilevel"/>
    <w:tmpl w:val="04744314"/>
    <w:lvl w:ilvl="0" w:tplc="88DAAC36">
      <w:start w:val="1"/>
      <w:numFmt w:val="decimal"/>
      <w:lvlText w:val="%1."/>
      <w:lvlJc w:val="left"/>
      <w:pPr>
        <w:ind w:left="760" w:hanging="400"/>
      </w:pPr>
      <w:rPr>
        <w:rFonts w:asciiTheme="majorHAnsi" w:eastAsiaTheme="majorEastAsia" w:hAnsiTheme="majorHAnsi" w:cstheme="majorBidi"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3EC18E2"/>
    <w:multiLevelType w:val="hybridMultilevel"/>
    <w:tmpl w:val="1862AF04"/>
    <w:lvl w:ilvl="0" w:tplc="982680EA">
      <w:start w:val="1"/>
      <w:numFmt w:val="decimal"/>
      <w:lvlText w:val="%1﷒"/>
      <w:lvlJc w:val="left"/>
      <w:pPr>
        <w:ind w:left="1080" w:hanging="720"/>
      </w:pPr>
      <w:rPr>
        <w:rFonts w:asciiTheme="majorHAnsi" w:eastAsiaTheme="majorEastAsia" w:hAnsiTheme="majorHAnsi" w:cstheme="majorBidi" w:hint="default"/>
        <w:b w:val="0"/>
        <w:sz w:val="4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CB76FA5"/>
    <w:multiLevelType w:val="hybridMultilevel"/>
    <w:tmpl w:val="04744314"/>
    <w:lvl w:ilvl="0" w:tplc="88DAAC36">
      <w:start w:val="1"/>
      <w:numFmt w:val="decimal"/>
      <w:lvlText w:val="%1."/>
      <w:lvlJc w:val="left"/>
      <w:pPr>
        <w:ind w:left="760" w:hanging="400"/>
      </w:pPr>
      <w:rPr>
        <w:rFonts w:asciiTheme="majorHAnsi" w:eastAsiaTheme="majorEastAsia" w:hAnsiTheme="majorHAnsi" w:cstheme="majorBidi"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6DE23D19"/>
    <w:multiLevelType w:val="hybridMultilevel"/>
    <w:tmpl w:val="701C52F4"/>
    <w:lvl w:ilvl="0" w:tplc="04100009">
      <w:start w:val="1"/>
      <w:numFmt w:val="bullet"/>
      <w:lvlText w:val=""/>
      <w:lvlJc w:val="left"/>
      <w:pPr>
        <w:ind w:left="1490" w:hanging="360"/>
      </w:pPr>
      <w:rPr>
        <w:rFonts w:ascii="Wingdings" w:hAnsi="Wingdings"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1">
    <w:nsid w:val="7CB03542"/>
    <w:multiLevelType w:val="hybridMultilevel"/>
    <w:tmpl w:val="C73A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6"/>
  </w:num>
  <w:num w:numId="8">
    <w:abstractNumId w:val="21"/>
  </w:num>
  <w:num w:numId="9">
    <w:abstractNumId w:val="14"/>
  </w:num>
  <w:num w:numId="10">
    <w:abstractNumId w:val="7"/>
  </w:num>
  <w:num w:numId="11">
    <w:abstractNumId w:val="20"/>
  </w:num>
  <w:num w:numId="12">
    <w:abstractNumId w:val="8"/>
  </w:num>
  <w:num w:numId="13">
    <w:abstractNumId w:val="12"/>
  </w:num>
  <w:num w:numId="14">
    <w:abstractNumId w:val="10"/>
  </w:num>
  <w:num w:numId="15">
    <w:abstractNumId w:val="15"/>
  </w:num>
  <w:num w:numId="16">
    <w:abstractNumId w:val="6"/>
  </w:num>
  <w:num w:numId="17">
    <w:abstractNumId w:val="13"/>
  </w:num>
  <w:num w:numId="18">
    <w:abstractNumId w:val="17"/>
  </w:num>
  <w:num w:numId="19">
    <w:abstractNumId w:val="11"/>
  </w:num>
  <w:num w:numId="20">
    <w:abstractNumId w:val="19"/>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11"/>
    <w:rsid w:val="00100DC7"/>
    <w:rsid w:val="0014575B"/>
    <w:rsid w:val="001A2946"/>
    <w:rsid w:val="001E3ECA"/>
    <w:rsid w:val="00314DE2"/>
    <w:rsid w:val="003C1B81"/>
    <w:rsid w:val="005F2911"/>
    <w:rsid w:val="006A7276"/>
    <w:rsid w:val="006E1254"/>
    <w:rsid w:val="00871088"/>
    <w:rsid w:val="008E3F4D"/>
    <w:rsid w:val="00970449"/>
    <w:rsid w:val="00B760D2"/>
    <w:rsid w:val="00C30D01"/>
    <w:rsid w:val="00C707A7"/>
    <w:rsid w:val="00CB78CE"/>
    <w:rsid w:val="00D356B9"/>
    <w:rsid w:val="00DA04E7"/>
    <w:rsid w:val="00DC67C3"/>
    <w:rsid w:val="00E77D28"/>
    <w:rsid w:val="00F861D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14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E12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E12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1E3EC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2911"/>
    <w:pPr>
      <w:ind w:left="720"/>
      <w:contextualSpacing/>
    </w:pPr>
  </w:style>
  <w:style w:type="character" w:customStyle="1" w:styleId="Titolo1Carattere">
    <w:name w:val="Titolo 1 Carattere"/>
    <w:basedOn w:val="Carpredefinitoparagrafo"/>
    <w:link w:val="Titolo1"/>
    <w:uiPriority w:val="9"/>
    <w:rsid w:val="006E1254"/>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E1254"/>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6E1254"/>
    <w:pPr>
      <w:spacing w:before="120"/>
    </w:pPr>
    <w:rPr>
      <w:b/>
      <w:caps/>
      <w:sz w:val="22"/>
      <w:szCs w:val="22"/>
    </w:rPr>
  </w:style>
  <w:style w:type="paragraph" w:styleId="Sommario2">
    <w:name w:val="toc 2"/>
    <w:basedOn w:val="Normale"/>
    <w:next w:val="Normale"/>
    <w:autoRedefine/>
    <w:uiPriority w:val="39"/>
    <w:unhideWhenUsed/>
    <w:rsid w:val="006E1254"/>
    <w:pPr>
      <w:ind w:left="240"/>
    </w:pPr>
    <w:rPr>
      <w:smallCaps/>
      <w:sz w:val="22"/>
      <w:szCs w:val="22"/>
    </w:rPr>
  </w:style>
  <w:style w:type="paragraph" w:styleId="Sommario3">
    <w:name w:val="toc 3"/>
    <w:basedOn w:val="Normale"/>
    <w:next w:val="Normale"/>
    <w:autoRedefine/>
    <w:uiPriority w:val="39"/>
    <w:unhideWhenUsed/>
    <w:rsid w:val="006E1254"/>
    <w:pPr>
      <w:ind w:left="480"/>
    </w:pPr>
    <w:rPr>
      <w:i/>
      <w:sz w:val="22"/>
      <w:szCs w:val="22"/>
    </w:rPr>
  </w:style>
  <w:style w:type="paragraph" w:styleId="Sommario4">
    <w:name w:val="toc 4"/>
    <w:basedOn w:val="Normale"/>
    <w:next w:val="Normale"/>
    <w:autoRedefine/>
    <w:uiPriority w:val="39"/>
    <w:unhideWhenUsed/>
    <w:rsid w:val="006E1254"/>
    <w:pPr>
      <w:ind w:left="720"/>
    </w:pPr>
    <w:rPr>
      <w:sz w:val="18"/>
      <w:szCs w:val="18"/>
    </w:rPr>
  </w:style>
  <w:style w:type="paragraph" w:styleId="Sommario5">
    <w:name w:val="toc 5"/>
    <w:basedOn w:val="Normale"/>
    <w:next w:val="Normale"/>
    <w:autoRedefine/>
    <w:uiPriority w:val="39"/>
    <w:unhideWhenUsed/>
    <w:rsid w:val="006E1254"/>
    <w:pPr>
      <w:ind w:left="960"/>
    </w:pPr>
    <w:rPr>
      <w:sz w:val="18"/>
      <w:szCs w:val="18"/>
    </w:rPr>
  </w:style>
  <w:style w:type="paragraph" w:styleId="Sommario6">
    <w:name w:val="toc 6"/>
    <w:basedOn w:val="Normale"/>
    <w:next w:val="Normale"/>
    <w:autoRedefine/>
    <w:uiPriority w:val="39"/>
    <w:unhideWhenUsed/>
    <w:rsid w:val="006E1254"/>
    <w:pPr>
      <w:ind w:left="1200"/>
    </w:pPr>
    <w:rPr>
      <w:sz w:val="18"/>
      <w:szCs w:val="18"/>
    </w:rPr>
  </w:style>
  <w:style w:type="paragraph" w:styleId="Sommario7">
    <w:name w:val="toc 7"/>
    <w:basedOn w:val="Normale"/>
    <w:next w:val="Normale"/>
    <w:autoRedefine/>
    <w:uiPriority w:val="39"/>
    <w:unhideWhenUsed/>
    <w:rsid w:val="006E1254"/>
    <w:pPr>
      <w:ind w:left="1440"/>
    </w:pPr>
    <w:rPr>
      <w:sz w:val="18"/>
      <w:szCs w:val="18"/>
    </w:rPr>
  </w:style>
  <w:style w:type="paragraph" w:styleId="Sommario8">
    <w:name w:val="toc 8"/>
    <w:basedOn w:val="Normale"/>
    <w:next w:val="Normale"/>
    <w:autoRedefine/>
    <w:uiPriority w:val="39"/>
    <w:unhideWhenUsed/>
    <w:rsid w:val="006E1254"/>
    <w:pPr>
      <w:ind w:left="1680"/>
    </w:pPr>
    <w:rPr>
      <w:sz w:val="18"/>
      <w:szCs w:val="18"/>
    </w:rPr>
  </w:style>
  <w:style w:type="paragraph" w:styleId="Sommario9">
    <w:name w:val="toc 9"/>
    <w:basedOn w:val="Normale"/>
    <w:next w:val="Normale"/>
    <w:autoRedefine/>
    <w:uiPriority w:val="39"/>
    <w:unhideWhenUsed/>
    <w:rsid w:val="006E1254"/>
    <w:pPr>
      <w:ind w:left="1920"/>
    </w:pPr>
    <w:rPr>
      <w:sz w:val="18"/>
      <w:szCs w:val="18"/>
    </w:rPr>
  </w:style>
  <w:style w:type="paragraph" w:styleId="Titolo">
    <w:name w:val="Title"/>
    <w:basedOn w:val="Normale"/>
    <w:next w:val="Normale"/>
    <w:link w:val="TitoloCarattere"/>
    <w:uiPriority w:val="10"/>
    <w:qFormat/>
    <w:rsid w:val="006E1254"/>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E1254"/>
    <w:rPr>
      <w:rFonts w:asciiTheme="majorHAnsi" w:eastAsiaTheme="majorEastAsia" w:hAnsiTheme="majorHAnsi" w:cstheme="majorBidi"/>
      <w:spacing w:val="-10"/>
      <w:kern w:val="28"/>
      <w:sz w:val="56"/>
      <w:szCs w:val="56"/>
    </w:rPr>
  </w:style>
  <w:style w:type="paragraph" w:styleId="Pidipagina">
    <w:name w:val="footer"/>
    <w:basedOn w:val="Normale"/>
    <w:link w:val="PidipaginaCarattere"/>
    <w:uiPriority w:val="99"/>
    <w:unhideWhenUsed/>
    <w:rsid w:val="003C1B81"/>
    <w:pPr>
      <w:tabs>
        <w:tab w:val="center" w:pos="4819"/>
        <w:tab w:val="right" w:pos="9638"/>
      </w:tabs>
    </w:pPr>
  </w:style>
  <w:style w:type="character" w:customStyle="1" w:styleId="PidipaginaCarattere">
    <w:name w:val="Piè di pagina Carattere"/>
    <w:basedOn w:val="Carpredefinitoparagrafo"/>
    <w:link w:val="Pidipagina"/>
    <w:uiPriority w:val="99"/>
    <w:rsid w:val="003C1B81"/>
  </w:style>
  <w:style w:type="character" w:styleId="Numeropagina">
    <w:name w:val="page number"/>
    <w:basedOn w:val="Carpredefinitoparagrafo"/>
    <w:uiPriority w:val="99"/>
    <w:semiHidden/>
    <w:unhideWhenUsed/>
    <w:rsid w:val="003C1B81"/>
  </w:style>
  <w:style w:type="paragraph" w:styleId="Indice1">
    <w:name w:val="index 1"/>
    <w:basedOn w:val="Normale"/>
    <w:next w:val="Normale"/>
    <w:autoRedefine/>
    <w:uiPriority w:val="99"/>
    <w:unhideWhenUsed/>
    <w:rsid w:val="003C1B81"/>
    <w:pPr>
      <w:ind w:left="240" w:hanging="240"/>
    </w:pPr>
  </w:style>
  <w:style w:type="paragraph" w:styleId="Indice2">
    <w:name w:val="index 2"/>
    <w:basedOn w:val="Normale"/>
    <w:next w:val="Normale"/>
    <w:autoRedefine/>
    <w:uiPriority w:val="99"/>
    <w:unhideWhenUsed/>
    <w:rsid w:val="003C1B81"/>
    <w:pPr>
      <w:ind w:left="480" w:hanging="240"/>
    </w:pPr>
  </w:style>
  <w:style w:type="paragraph" w:styleId="Indice3">
    <w:name w:val="index 3"/>
    <w:basedOn w:val="Normale"/>
    <w:next w:val="Normale"/>
    <w:autoRedefine/>
    <w:uiPriority w:val="99"/>
    <w:unhideWhenUsed/>
    <w:rsid w:val="003C1B81"/>
    <w:pPr>
      <w:ind w:left="720" w:hanging="240"/>
    </w:pPr>
  </w:style>
  <w:style w:type="paragraph" w:styleId="Indice4">
    <w:name w:val="index 4"/>
    <w:basedOn w:val="Normale"/>
    <w:next w:val="Normale"/>
    <w:autoRedefine/>
    <w:uiPriority w:val="99"/>
    <w:unhideWhenUsed/>
    <w:rsid w:val="003C1B81"/>
    <w:pPr>
      <w:ind w:left="960" w:hanging="240"/>
    </w:pPr>
  </w:style>
  <w:style w:type="paragraph" w:styleId="Indice5">
    <w:name w:val="index 5"/>
    <w:basedOn w:val="Normale"/>
    <w:next w:val="Normale"/>
    <w:autoRedefine/>
    <w:uiPriority w:val="99"/>
    <w:unhideWhenUsed/>
    <w:rsid w:val="003C1B81"/>
    <w:pPr>
      <w:ind w:left="1200" w:hanging="240"/>
    </w:pPr>
  </w:style>
  <w:style w:type="paragraph" w:styleId="Indice6">
    <w:name w:val="index 6"/>
    <w:basedOn w:val="Normale"/>
    <w:next w:val="Normale"/>
    <w:autoRedefine/>
    <w:uiPriority w:val="99"/>
    <w:unhideWhenUsed/>
    <w:rsid w:val="003C1B81"/>
    <w:pPr>
      <w:ind w:left="1440" w:hanging="240"/>
    </w:pPr>
  </w:style>
  <w:style w:type="paragraph" w:styleId="Indice7">
    <w:name w:val="index 7"/>
    <w:basedOn w:val="Normale"/>
    <w:next w:val="Normale"/>
    <w:autoRedefine/>
    <w:uiPriority w:val="99"/>
    <w:unhideWhenUsed/>
    <w:rsid w:val="003C1B81"/>
    <w:pPr>
      <w:ind w:left="1680" w:hanging="240"/>
    </w:pPr>
  </w:style>
  <w:style w:type="paragraph" w:styleId="Indice8">
    <w:name w:val="index 8"/>
    <w:basedOn w:val="Normale"/>
    <w:next w:val="Normale"/>
    <w:autoRedefine/>
    <w:uiPriority w:val="99"/>
    <w:unhideWhenUsed/>
    <w:rsid w:val="003C1B81"/>
    <w:pPr>
      <w:ind w:left="1920" w:hanging="240"/>
    </w:pPr>
  </w:style>
  <w:style w:type="paragraph" w:styleId="Indice9">
    <w:name w:val="index 9"/>
    <w:basedOn w:val="Normale"/>
    <w:next w:val="Normale"/>
    <w:autoRedefine/>
    <w:uiPriority w:val="99"/>
    <w:unhideWhenUsed/>
    <w:rsid w:val="003C1B81"/>
    <w:pPr>
      <w:ind w:left="2160" w:hanging="240"/>
    </w:pPr>
  </w:style>
  <w:style w:type="paragraph" w:styleId="Titoloindice">
    <w:name w:val="index heading"/>
    <w:basedOn w:val="Normale"/>
    <w:next w:val="Indice1"/>
    <w:uiPriority w:val="99"/>
    <w:unhideWhenUsed/>
    <w:rsid w:val="003C1B81"/>
  </w:style>
  <w:style w:type="character" w:styleId="Collegamentoipertestuale">
    <w:name w:val="Hyperlink"/>
    <w:basedOn w:val="Carpredefinitoparagrafo"/>
    <w:uiPriority w:val="99"/>
    <w:unhideWhenUsed/>
    <w:rsid w:val="00DA04E7"/>
    <w:rPr>
      <w:color w:val="0563C1" w:themeColor="hyperlink"/>
      <w:u w:val="single"/>
    </w:rPr>
  </w:style>
  <w:style w:type="character" w:styleId="Collegamentovisitato">
    <w:name w:val="FollowedHyperlink"/>
    <w:basedOn w:val="Carpredefinitoparagrafo"/>
    <w:uiPriority w:val="99"/>
    <w:semiHidden/>
    <w:unhideWhenUsed/>
    <w:rsid w:val="001E3ECA"/>
    <w:rPr>
      <w:color w:val="954F72" w:themeColor="followedHyperlink"/>
      <w:u w:val="single"/>
    </w:rPr>
  </w:style>
  <w:style w:type="paragraph" w:styleId="Titolosommario">
    <w:name w:val="TOC Heading"/>
    <w:basedOn w:val="Titolo1"/>
    <w:next w:val="Normale"/>
    <w:uiPriority w:val="39"/>
    <w:unhideWhenUsed/>
    <w:qFormat/>
    <w:rsid w:val="001E3ECA"/>
    <w:pPr>
      <w:spacing w:before="480" w:line="276" w:lineRule="auto"/>
      <w:outlineLvl w:val="9"/>
    </w:pPr>
    <w:rPr>
      <w:b/>
      <w:bCs/>
      <w:sz w:val="28"/>
      <w:szCs w:val="28"/>
    </w:rPr>
  </w:style>
  <w:style w:type="character" w:customStyle="1" w:styleId="Titolo3Carattere">
    <w:name w:val="Titolo 3 Carattere"/>
    <w:basedOn w:val="Carpredefinitoparagrafo"/>
    <w:link w:val="Titolo3"/>
    <w:uiPriority w:val="9"/>
    <w:semiHidden/>
    <w:rsid w:val="001E3EC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AD6E1-2357-A040-BD05-F778D422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1155</Words>
  <Characters>6588</Characters>
  <Application>Microsoft Macintosh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14</cp:revision>
  <dcterms:created xsi:type="dcterms:W3CDTF">2016-06-15T11:16:00Z</dcterms:created>
  <dcterms:modified xsi:type="dcterms:W3CDTF">2016-06-15T14:52:00Z</dcterms:modified>
</cp:coreProperties>
</file>